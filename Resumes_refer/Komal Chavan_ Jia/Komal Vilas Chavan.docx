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61" w:rsidRPr="000E32C6" w:rsidRDefault="00754A61" w:rsidP="00754A61">
      <w:pPr>
        <w:jc w:val="both"/>
        <w:rPr>
          <w:rFonts w:ascii="Calibri" w:hAnsi="Calibri" w:cs="Tahoma"/>
          <w:b/>
          <w:sz w:val="36"/>
          <w:szCs w:val="36"/>
        </w:rPr>
      </w:pPr>
      <w:r>
        <w:rPr>
          <w:rFonts w:ascii="Calibri" w:hAnsi="Calibri" w:cs="Tahoma"/>
          <w:b/>
          <w:sz w:val="36"/>
          <w:szCs w:val="36"/>
        </w:rPr>
        <w:t>Komal Vilas Chavan</w:t>
      </w:r>
    </w:p>
    <w:p w:rsidR="00754A61" w:rsidRPr="005F2FFA" w:rsidRDefault="00754A61" w:rsidP="00754A61">
      <w:pPr>
        <w:rPr>
          <w:rFonts w:ascii="Calibri" w:hAnsi="Calibri"/>
          <w:sz w:val="21"/>
          <w:szCs w:val="21"/>
        </w:rPr>
      </w:pPr>
      <w:r w:rsidRPr="005F2FFA">
        <w:rPr>
          <w:rFonts w:ascii="Calibri" w:hAnsi="Calibri"/>
          <w:sz w:val="21"/>
          <w:szCs w:val="21"/>
        </w:rPr>
        <w:t xml:space="preserve">Contact: </w:t>
      </w:r>
      <w:r>
        <w:rPr>
          <w:rFonts w:ascii="Calibri" w:hAnsi="Calibri"/>
          <w:sz w:val="21"/>
          <w:szCs w:val="21"/>
        </w:rPr>
        <w:t>+91-9767928661</w:t>
      </w:r>
      <w:r w:rsidRPr="005F2FFA">
        <w:rPr>
          <w:rFonts w:ascii="Calibri" w:hAnsi="Calibri"/>
          <w:sz w:val="21"/>
          <w:szCs w:val="21"/>
        </w:rPr>
        <w:t xml:space="preserve">; E-mail: </w:t>
      </w:r>
      <w:r w:rsidR="00BD2C3A">
        <w:rPr>
          <w:rFonts w:ascii="Calibri" w:hAnsi="Calibri"/>
          <w:sz w:val="21"/>
          <w:szCs w:val="21"/>
        </w:rPr>
        <w:t xml:space="preserve">komal.chavan.jb@gmail.com, </w:t>
      </w:r>
      <w:r>
        <w:rPr>
          <w:rFonts w:ascii="Calibri" w:hAnsi="Calibri"/>
          <w:sz w:val="21"/>
          <w:szCs w:val="21"/>
        </w:rPr>
        <w:t>komal_chavan90@yahoo.com</w:t>
      </w:r>
    </w:p>
    <w:p w:rsidR="00754A61" w:rsidRPr="005F2FFA" w:rsidRDefault="006969FD" w:rsidP="00754A61">
      <w:pPr>
        <w:jc w:val="both"/>
        <w:rPr>
          <w:rFonts w:ascii="Calibri" w:hAnsi="Calibri"/>
          <w:lang w:val="pt-BR"/>
        </w:rPr>
      </w:pPr>
      <w:r>
        <w:rPr>
          <w:rFonts w:ascii="Calibri" w:hAnsi="Calibri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align="center" o:hr="t">
            <v:imagedata r:id="rId9" o:title=""/>
          </v:shape>
        </w:pict>
      </w:r>
    </w:p>
    <w:p w:rsidR="00754A61" w:rsidRPr="000E32C6" w:rsidRDefault="00754A61" w:rsidP="00754A61">
      <w:pPr>
        <w:jc w:val="both"/>
        <w:rPr>
          <w:rFonts w:ascii="Calibri" w:hAnsi="Calibri" w:cs="Tahoma"/>
          <w:b/>
          <w:sz w:val="36"/>
          <w:szCs w:val="36"/>
        </w:rPr>
      </w:pPr>
      <w:r w:rsidRPr="000E32C6">
        <w:rPr>
          <w:rFonts w:ascii="Calibri" w:hAnsi="Calibri" w:cs="Tahoma"/>
          <w:b/>
          <w:sz w:val="36"/>
          <w:szCs w:val="36"/>
        </w:rPr>
        <w:t xml:space="preserve">SOFTWARE </w:t>
      </w:r>
      <w:r>
        <w:rPr>
          <w:rFonts w:ascii="Calibri" w:hAnsi="Calibri" w:cs="Tahoma"/>
          <w:b/>
          <w:sz w:val="36"/>
          <w:szCs w:val="36"/>
        </w:rPr>
        <w:t xml:space="preserve">DEVELOPMENT </w:t>
      </w:r>
      <w:r w:rsidRPr="000E32C6">
        <w:rPr>
          <w:rFonts w:ascii="Calibri" w:hAnsi="Calibri" w:cs="Tahoma"/>
          <w:b/>
          <w:sz w:val="36"/>
          <w:szCs w:val="36"/>
        </w:rPr>
        <w:t>PROFESSIONAL</w:t>
      </w:r>
    </w:p>
    <w:p w:rsidR="00754A61" w:rsidRPr="007B14CF" w:rsidRDefault="00DE352B" w:rsidP="00754A61">
      <w:pPr>
        <w:rPr>
          <w:rFonts w:ascii="Calibri" w:hAnsi="Calibri" w:cs="Raavi"/>
          <w:i/>
          <w:iCs/>
          <w:sz w:val="21"/>
          <w:szCs w:val="21"/>
        </w:rPr>
      </w:pPr>
      <w:r>
        <w:rPr>
          <w:rFonts w:ascii="Calibri" w:hAnsi="Calibri" w:cs="Raavi"/>
          <w:i/>
          <w:iCs/>
          <w:sz w:val="21"/>
          <w:szCs w:val="21"/>
        </w:rPr>
        <w:t>5</w:t>
      </w:r>
      <w:r w:rsidR="00754A61">
        <w:rPr>
          <w:rFonts w:ascii="Calibri" w:hAnsi="Calibri" w:cs="Raavi"/>
          <w:i/>
          <w:iCs/>
          <w:sz w:val="21"/>
          <w:szCs w:val="21"/>
        </w:rPr>
        <w:t>+ year</w:t>
      </w:r>
      <w:r w:rsidR="00754A61" w:rsidRPr="007B14CF">
        <w:rPr>
          <w:rFonts w:ascii="Calibri" w:hAnsi="Calibri" w:cs="Raavi"/>
          <w:i/>
          <w:iCs/>
          <w:sz w:val="21"/>
          <w:szCs w:val="21"/>
        </w:rPr>
        <w:t>s</w:t>
      </w:r>
      <w:r w:rsidR="00754A61">
        <w:rPr>
          <w:rFonts w:ascii="Calibri" w:hAnsi="Calibri" w:cs="Raavi"/>
          <w:i/>
          <w:iCs/>
          <w:sz w:val="21"/>
          <w:szCs w:val="21"/>
        </w:rPr>
        <w:t xml:space="preserve"> </w:t>
      </w:r>
      <w:r w:rsidR="00754A61" w:rsidRPr="007B14CF">
        <w:rPr>
          <w:rFonts w:ascii="Calibri" w:hAnsi="Calibri" w:cs="Raavi"/>
          <w:i/>
          <w:iCs/>
          <w:sz w:val="21"/>
          <w:szCs w:val="21"/>
        </w:rPr>
        <w:t>of</w:t>
      </w:r>
      <w:r w:rsidR="00754A61">
        <w:rPr>
          <w:rFonts w:ascii="Calibri" w:hAnsi="Calibri" w:cs="Raavi"/>
          <w:i/>
          <w:iCs/>
          <w:sz w:val="21"/>
          <w:szCs w:val="21"/>
        </w:rPr>
        <w:t xml:space="preserve"> successful experience in </w:t>
      </w:r>
      <w:r w:rsidR="00754A61" w:rsidRPr="007B14CF">
        <w:rPr>
          <w:rFonts w:ascii="Calibri" w:hAnsi="Calibri"/>
          <w:i/>
          <w:sz w:val="21"/>
          <w:szCs w:val="21"/>
        </w:rPr>
        <w:t xml:space="preserve">Software </w:t>
      </w:r>
      <w:r w:rsidR="006F69CC">
        <w:rPr>
          <w:rFonts w:ascii="Calibri" w:hAnsi="Calibri"/>
          <w:i/>
          <w:sz w:val="21"/>
          <w:szCs w:val="21"/>
        </w:rPr>
        <w:t>Development</w:t>
      </w:r>
    </w:p>
    <w:p w:rsidR="00754A61" w:rsidRPr="005F2FFA" w:rsidRDefault="006969FD" w:rsidP="00754A61">
      <w:pPr>
        <w:jc w:val="both"/>
        <w:rPr>
          <w:rFonts w:ascii="Calibri" w:hAnsi="Calibri" w:cs="Tahoma"/>
        </w:rPr>
      </w:pPr>
      <w:r>
        <w:rPr>
          <w:rFonts w:ascii="Calibri" w:hAnsi="Calibri" w:cs="Tahoma"/>
        </w:rPr>
        <w:pict>
          <v:shape id="_x0000_i1026" type="#_x0000_t75" style="width:8in;height:7.5pt" o:hrpct="0" o:hralign="center" o:hr="t">
            <v:imagedata r:id="rId9" o:title=""/>
          </v:shape>
        </w:pict>
      </w:r>
    </w:p>
    <w:p w:rsidR="00754A61" w:rsidRPr="00754A61" w:rsidRDefault="00754A61" w:rsidP="00754A61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</w:p>
    <w:p w:rsidR="00754A61" w:rsidRPr="00754A61" w:rsidRDefault="00754A61" w:rsidP="00754A61">
      <w:pPr>
        <w:jc w:val="both"/>
        <w:rPr>
          <w:rFonts w:ascii="Calibri" w:hAnsi="Calibri" w:cs="Tahoma"/>
          <w:b/>
          <w:sz w:val="10"/>
          <w:szCs w:val="1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4A61" w:rsidRDefault="00754A61" w:rsidP="0016168B">
      <w:pPr>
        <w:numPr>
          <w:ilvl w:val="0"/>
          <w:numId w:val="1"/>
        </w:numPr>
        <w:suppressAutoHyphens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Competent IT professional, offering over </w:t>
      </w:r>
      <w:r w:rsidR="00885F36">
        <w:rPr>
          <w:rFonts w:ascii="Calibri" w:hAnsi="Calibri"/>
          <w:b/>
          <w:sz w:val="21"/>
          <w:szCs w:val="21"/>
        </w:rPr>
        <w:t>5</w:t>
      </w:r>
      <w:r w:rsidR="00DE60B8">
        <w:rPr>
          <w:rFonts w:ascii="Calibri" w:hAnsi="Calibri"/>
          <w:b/>
          <w:sz w:val="21"/>
          <w:szCs w:val="21"/>
        </w:rPr>
        <w:t xml:space="preserve">+ </w:t>
      </w:r>
      <w:r w:rsidRPr="00CB71F0">
        <w:rPr>
          <w:rFonts w:ascii="Calibri" w:hAnsi="Calibri"/>
          <w:b/>
          <w:sz w:val="21"/>
          <w:szCs w:val="21"/>
        </w:rPr>
        <w:t>years of experience</w:t>
      </w:r>
      <w:r>
        <w:rPr>
          <w:rFonts w:ascii="Calibri" w:hAnsi="Calibri"/>
          <w:sz w:val="21"/>
          <w:szCs w:val="21"/>
        </w:rPr>
        <w:t xml:space="preserve">; academically proficient, </w:t>
      </w:r>
      <w:r w:rsidR="00CB71F0">
        <w:rPr>
          <w:rFonts w:ascii="Calibri" w:hAnsi="Calibri"/>
          <w:sz w:val="21"/>
          <w:szCs w:val="21"/>
        </w:rPr>
        <w:t xml:space="preserve">B.Tech </w:t>
      </w:r>
      <w:r w:rsidRPr="00CB71F0">
        <w:rPr>
          <w:rFonts w:ascii="Calibri" w:hAnsi="Calibri"/>
          <w:sz w:val="21"/>
          <w:szCs w:val="21"/>
        </w:rPr>
        <w:t>Computer</w:t>
      </w:r>
      <w:r>
        <w:rPr>
          <w:rFonts w:ascii="Calibri" w:hAnsi="Calibri"/>
          <w:sz w:val="21"/>
          <w:szCs w:val="21"/>
        </w:rPr>
        <w:t xml:space="preserve">. Currently working as </w:t>
      </w:r>
      <w:r w:rsidR="0016168B">
        <w:rPr>
          <w:rFonts w:ascii="Calibri" w:hAnsi="Calibri"/>
          <w:b/>
          <w:sz w:val="21"/>
          <w:szCs w:val="21"/>
        </w:rPr>
        <w:t>a DevOps Engineer</w:t>
      </w:r>
      <w:r w:rsidRPr="00CB71F0">
        <w:rPr>
          <w:rFonts w:ascii="Calibri" w:hAnsi="Calibri"/>
          <w:sz w:val="21"/>
          <w:szCs w:val="21"/>
        </w:rPr>
        <w:t xml:space="preserve"> </w:t>
      </w:r>
      <w:r w:rsidRPr="000D762C">
        <w:rPr>
          <w:rFonts w:ascii="Calibri" w:hAnsi="Calibri"/>
          <w:sz w:val="21"/>
          <w:szCs w:val="21"/>
        </w:rPr>
        <w:t>with</w:t>
      </w:r>
      <w:r w:rsidRPr="00CB71F0">
        <w:rPr>
          <w:rFonts w:ascii="Calibri" w:hAnsi="Calibri"/>
          <w:sz w:val="21"/>
          <w:szCs w:val="21"/>
        </w:rPr>
        <w:t xml:space="preserve"> </w:t>
      </w:r>
      <w:r w:rsidRPr="00CB71F0">
        <w:rPr>
          <w:rFonts w:ascii="Calibri" w:hAnsi="Calibri"/>
          <w:b/>
          <w:sz w:val="21"/>
          <w:szCs w:val="21"/>
        </w:rPr>
        <w:t>Tavisca Solutions PVT LTD</w:t>
      </w:r>
      <w:r w:rsidRPr="000D762C">
        <w:rPr>
          <w:rFonts w:ascii="Calibri" w:hAnsi="Calibri"/>
          <w:sz w:val="21"/>
          <w:szCs w:val="21"/>
        </w:rPr>
        <w:t xml:space="preserve">, </w:t>
      </w:r>
      <w:r w:rsidRPr="00CB71F0">
        <w:rPr>
          <w:rFonts w:ascii="Calibri" w:hAnsi="Calibri"/>
          <w:b/>
          <w:sz w:val="21"/>
          <w:szCs w:val="21"/>
        </w:rPr>
        <w:t>Pune</w:t>
      </w:r>
      <w:r w:rsidRPr="000D762C">
        <w:rPr>
          <w:rFonts w:ascii="Calibri" w:hAnsi="Calibri"/>
          <w:sz w:val="21"/>
          <w:szCs w:val="21"/>
        </w:rPr>
        <w:t>.</w:t>
      </w:r>
      <w:r w:rsidR="0016168B">
        <w:rPr>
          <w:rFonts w:ascii="Calibri" w:hAnsi="Calibri"/>
          <w:sz w:val="21"/>
          <w:szCs w:val="21"/>
        </w:rPr>
        <w:t xml:space="preserve"> </w:t>
      </w:r>
    </w:p>
    <w:p w:rsidR="00754A61" w:rsidRDefault="00754A61" w:rsidP="00754A61">
      <w:pPr>
        <w:rPr>
          <w:rFonts w:ascii="Palatino Linotype" w:hAnsi="Palatino Linotype"/>
          <w:sz w:val="10"/>
          <w:szCs w:val="10"/>
        </w:rPr>
      </w:pPr>
    </w:p>
    <w:p w:rsidR="00754A61" w:rsidRPr="005F2FFA" w:rsidRDefault="006969FD" w:rsidP="00754A61">
      <w:pPr>
        <w:jc w:val="both"/>
        <w:rPr>
          <w:rFonts w:ascii="Calibri" w:hAnsi="Calibri" w:cs="Tahoma"/>
          <w:sz w:val="10"/>
          <w:szCs w:val="10"/>
        </w:rPr>
      </w:pPr>
      <w:r>
        <w:rPr>
          <w:rFonts w:ascii="Calibri" w:hAnsi="Calibri" w:cs="Tahoma"/>
        </w:rPr>
        <w:pict>
          <v:shape id="_x0000_i1027" type="#_x0000_t75" style="width:8in;height:7.5pt" o:hrpct="0" o:hralign="center" o:hr="t">
            <v:imagedata r:id="rId9" o:title=""/>
          </v:shape>
        </w:pict>
      </w:r>
    </w:p>
    <w:p w:rsidR="00925AEB" w:rsidRPr="00150CA6" w:rsidRDefault="00150CA6" w:rsidP="00150CA6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 AND EXPERIENCE</w:t>
      </w:r>
    </w:p>
    <w:p w:rsidR="00041E0C" w:rsidRPr="00150CA6" w:rsidRDefault="00041E0C" w:rsidP="00150CA6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306"/>
      </w:tblGrid>
      <w:tr w:rsidR="00041E0C" w:rsidTr="00041E0C">
        <w:tc>
          <w:tcPr>
            <w:tcW w:w="2448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F06235">
              <w:rPr>
                <w:rFonts w:ascii="Calibri" w:hAnsi="Calibri" w:cs="Calibri"/>
                <w:b/>
                <w:sz w:val="22"/>
                <w:szCs w:val="22"/>
              </w:rPr>
              <w:t>Database</w:t>
            </w:r>
          </w:p>
        </w:tc>
        <w:tc>
          <w:tcPr>
            <w:tcW w:w="8306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F06235">
              <w:rPr>
                <w:rFonts w:ascii="Calibri" w:hAnsi="Calibri" w:cs="Calibri"/>
                <w:sz w:val="22"/>
                <w:szCs w:val="22"/>
                <w:lang w:val="en-GB"/>
              </w:rPr>
              <w:t>MS SQL 2005, MS SQL 2008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, MySql, Dynamo, Aerospike</w:t>
            </w:r>
          </w:p>
        </w:tc>
      </w:tr>
      <w:tr w:rsidR="00041E0C" w:rsidTr="00041E0C">
        <w:tc>
          <w:tcPr>
            <w:tcW w:w="2448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F06235">
              <w:rPr>
                <w:rFonts w:ascii="Calibri" w:hAnsi="Calibri" w:cs="Calibr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8306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C, </w:t>
            </w:r>
            <w:r w:rsidRPr="00F06235">
              <w:rPr>
                <w:rFonts w:ascii="Calibri" w:hAnsi="Calibri" w:cs="Calibri"/>
                <w:bCs/>
                <w:sz w:val="22"/>
                <w:szCs w:val="22"/>
              </w:rPr>
              <w:t>C++, C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# , Python, shell scripting, Powershell, Aws CLI, Ruby,Chef</w:t>
            </w:r>
          </w:p>
        </w:tc>
      </w:tr>
      <w:tr w:rsidR="00041E0C" w:rsidTr="00041E0C">
        <w:tc>
          <w:tcPr>
            <w:tcW w:w="2448" w:type="dxa"/>
          </w:tcPr>
          <w:p w:rsidR="00041E0C" w:rsidRDefault="00297B57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297B5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Automation/Build Tools</w:t>
            </w:r>
          </w:p>
        </w:tc>
        <w:tc>
          <w:tcPr>
            <w:tcW w:w="8306" w:type="dxa"/>
          </w:tcPr>
          <w:p w:rsidR="00041E0C" w:rsidRDefault="00041E0C" w:rsidP="00297B57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Dotnet, Dotnet Core, Ch</w:t>
            </w:r>
            <w:r w:rsidR="00297B57">
              <w:rPr>
                <w:rFonts w:ascii="Calibri" w:hAnsi="Calibri" w:cs="Calibri"/>
                <w:bCs/>
                <w:sz w:val="22"/>
                <w:szCs w:val="22"/>
              </w:rPr>
              <w:t>ef, Spinnaker</w:t>
            </w:r>
            <w:r w:rsidR="00C31541">
              <w:rPr>
                <w:rFonts w:ascii="Calibri" w:hAnsi="Calibri" w:cs="Calibri"/>
                <w:bCs/>
                <w:sz w:val="22"/>
                <w:szCs w:val="22"/>
              </w:rPr>
              <w:t>, Docker</w:t>
            </w:r>
            <w:r w:rsidR="00297B57">
              <w:rPr>
                <w:rFonts w:ascii="Calibri" w:hAnsi="Calibri" w:cs="Calibri"/>
                <w:bCs/>
                <w:sz w:val="22"/>
                <w:szCs w:val="22"/>
              </w:rPr>
              <w:t>, Jenkins</w:t>
            </w:r>
          </w:p>
        </w:tc>
      </w:tr>
      <w:tr w:rsidR="00297B57" w:rsidTr="00041E0C">
        <w:tc>
          <w:tcPr>
            <w:tcW w:w="2448" w:type="dxa"/>
          </w:tcPr>
          <w:p w:rsidR="00297B57" w:rsidRPr="00297B57" w:rsidRDefault="00297B57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297B5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Virtualisation</w:t>
            </w:r>
          </w:p>
        </w:tc>
        <w:tc>
          <w:tcPr>
            <w:tcW w:w="8306" w:type="dxa"/>
          </w:tcPr>
          <w:p w:rsidR="00297B57" w:rsidRDefault="00AD3D2A" w:rsidP="00AD3D2A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Docker</w:t>
            </w:r>
            <w:bookmarkStart w:id="0" w:name="_GoBack"/>
            <w:bookmarkEnd w:id="0"/>
            <w:r w:rsidR="00297B57">
              <w:rPr>
                <w:rFonts w:ascii="Calibri" w:hAnsi="Calibri" w:cs="Calibri"/>
                <w:bCs/>
                <w:sz w:val="22"/>
                <w:szCs w:val="22"/>
              </w:rPr>
              <w:t xml:space="preserve">, </w:t>
            </w:r>
            <w:r w:rsidR="00297B57" w:rsidRPr="00297B57">
              <w:rPr>
                <w:rFonts w:ascii="Calibri" w:hAnsi="Calibri" w:cs="Calibri"/>
                <w:bCs/>
                <w:sz w:val="22"/>
                <w:szCs w:val="22"/>
              </w:rPr>
              <w:t>Amazon AWS/EC2</w:t>
            </w:r>
          </w:p>
        </w:tc>
      </w:tr>
      <w:tr w:rsidR="00297B57" w:rsidTr="00041E0C">
        <w:tc>
          <w:tcPr>
            <w:tcW w:w="2448" w:type="dxa"/>
          </w:tcPr>
          <w:p w:rsidR="00297B57" w:rsidRDefault="00297B57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297B57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Version Control Systems</w:t>
            </w:r>
          </w:p>
        </w:tc>
        <w:tc>
          <w:tcPr>
            <w:tcW w:w="8306" w:type="dxa"/>
          </w:tcPr>
          <w:p w:rsidR="00297B57" w:rsidRDefault="00297B57" w:rsidP="00041E0C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GIT, SVN</w:t>
            </w:r>
          </w:p>
        </w:tc>
      </w:tr>
      <w:tr w:rsidR="00041E0C" w:rsidTr="00041E0C">
        <w:tc>
          <w:tcPr>
            <w:tcW w:w="2448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6F69C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Web Server</w: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s</w: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ab/>
            </w:r>
          </w:p>
        </w:tc>
        <w:tc>
          <w:tcPr>
            <w:tcW w:w="8306" w:type="dxa"/>
          </w:tcPr>
          <w:p w:rsidR="00041E0C" w:rsidRPr="00041E0C" w:rsidRDefault="00041E0C" w:rsidP="00041E0C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D2182C">
              <w:rPr>
                <w:rFonts w:ascii="Calibri" w:hAnsi="Calibri" w:cs="Calibri"/>
                <w:bCs/>
                <w:sz w:val="22"/>
                <w:szCs w:val="22"/>
              </w:rPr>
              <w:t xml:space="preserve">IIS,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NginX, A</w:t>
            </w:r>
            <w:r w:rsidRPr="00D2182C">
              <w:rPr>
                <w:rFonts w:ascii="Calibri" w:hAnsi="Calibri" w:cs="Calibri"/>
                <w:bCs/>
                <w:sz w:val="22"/>
                <w:szCs w:val="22"/>
              </w:rPr>
              <w:t>pache</w:t>
            </w:r>
          </w:p>
        </w:tc>
      </w:tr>
      <w:tr w:rsidR="00041E0C" w:rsidTr="00041E0C">
        <w:tc>
          <w:tcPr>
            <w:tcW w:w="2448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D2182C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Web Hosting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ab/>
            </w:r>
          </w:p>
        </w:tc>
        <w:tc>
          <w:tcPr>
            <w:tcW w:w="8306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AWS Cloud</w:t>
            </w:r>
          </w:p>
        </w:tc>
      </w:tr>
      <w:tr w:rsidR="00041E0C" w:rsidTr="00041E0C">
        <w:tc>
          <w:tcPr>
            <w:tcW w:w="2448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F06235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Operating System</w:t>
            </w:r>
          </w:p>
        </w:tc>
        <w:tc>
          <w:tcPr>
            <w:tcW w:w="8306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F06235">
              <w:rPr>
                <w:rFonts w:ascii="Calibri" w:hAnsi="Calibri" w:cs="Calibri"/>
                <w:sz w:val="22"/>
                <w:szCs w:val="22"/>
                <w:lang w:val="en-GB"/>
              </w:rPr>
              <w:t>Windows</w:t>
            </w:r>
            <w:r>
              <w:rPr>
                <w:rFonts w:ascii="Calibri" w:hAnsi="Calibri" w:cs="Calibri"/>
                <w:sz w:val="22"/>
                <w:szCs w:val="22"/>
                <w:lang w:val="en-GB"/>
              </w:rPr>
              <w:t>, Linux</w:t>
            </w:r>
          </w:p>
        </w:tc>
      </w:tr>
      <w:tr w:rsidR="007A151E" w:rsidTr="00041E0C">
        <w:tc>
          <w:tcPr>
            <w:tcW w:w="2448" w:type="dxa"/>
          </w:tcPr>
          <w:p w:rsidR="007A151E" w:rsidRPr="00F06235" w:rsidRDefault="007A151E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7A151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Network/Infrastructure</w:t>
            </w:r>
          </w:p>
        </w:tc>
        <w:tc>
          <w:tcPr>
            <w:tcW w:w="8306" w:type="dxa"/>
          </w:tcPr>
          <w:p w:rsidR="007A151E" w:rsidRPr="00F06235" w:rsidRDefault="007A151E" w:rsidP="00041E0C">
            <w:pPr>
              <w:rPr>
                <w:rFonts w:ascii="Calibri" w:hAnsi="Calibri" w:cs="Calibri"/>
                <w:sz w:val="22"/>
                <w:szCs w:val="22"/>
                <w:lang w:val="en-GB"/>
              </w:rPr>
            </w:pPr>
            <w:r w:rsidRPr="007A151E">
              <w:rPr>
                <w:rFonts w:ascii="Calibri" w:hAnsi="Calibri" w:cs="Calibri"/>
                <w:sz w:val="22"/>
                <w:szCs w:val="22"/>
                <w:lang w:val="en-GB"/>
              </w:rPr>
              <w:t>TCP/IP, DNS, DHCP, LDAP, AD</w:t>
            </w:r>
          </w:p>
        </w:tc>
      </w:tr>
      <w:tr w:rsidR="00041E0C" w:rsidTr="00041E0C">
        <w:tc>
          <w:tcPr>
            <w:tcW w:w="2448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Monitoring </w:t>
            </w:r>
            <w:r w:rsidRPr="00B403C3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Tools</w:t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           </w:t>
            </w:r>
          </w:p>
        </w:tc>
        <w:tc>
          <w:tcPr>
            <w:tcW w:w="8306" w:type="dxa"/>
          </w:tcPr>
          <w:p w:rsidR="00041E0C" w:rsidRDefault="00041E0C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 xml:space="preserve">Newrelic, pingdom, stackdriver, pagerduty, Plivo, </w:t>
            </w:r>
            <w:r w:rsidR="00C31541">
              <w:rPr>
                <w:rFonts w:ascii="Calibri" w:hAnsi="Calibri" w:cs="Calibri"/>
                <w:sz w:val="22"/>
                <w:szCs w:val="22"/>
                <w:lang w:val="en-GB"/>
              </w:rPr>
              <w:t>Kibana, Grafana</w:t>
            </w:r>
          </w:p>
        </w:tc>
      </w:tr>
      <w:tr w:rsidR="00041E0C" w:rsidTr="00041E0C">
        <w:tc>
          <w:tcPr>
            <w:tcW w:w="2448" w:type="dxa"/>
          </w:tcPr>
          <w:p w:rsidR="00041E0C" w:rsidRDefault="008841D3" w:rsidP="008841D3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Search Engine</w:t>
            </w:r>
          </w:p>
        </w:tc>
        <w:tc>
          <w:tcPr>
            <w:tcW w:w="8306" w:type="dxa"/>
          </w:tcPr>
          <w:p w:rsidR="00041E0C" w:rsidRDefault="008841D3" w:rsidP="00041E0C">
            <w:pPr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  <w:lang w:val="en-GB"/>
              </w:rPr>
              <w:t>Elastic</w:t>
            </w:r>
            <w:r w:rsidR="00C31541">
              <w:rPr>
                <w:rFonts w:ascii="Calibri" w:hAnsi="Calibri" w:cs="Calibri"/>
                <w:sz w:val="22"/>
                <w:szCs w:val="22"/>
                <w:lang w:val="en-GB"/>
              </w:rPr>
              <w:t>search</w:t>
            </w:r>
          </w:p>
        </w:tc>
      </w:tr>
    </w:tbl>
    <w:p w:rsidR="00041E0C" w:rsidRPr="00041E0C" w:rsidRDefault="00041E0C" w:rsidP="00041E0C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754A61" w:rsidRPr="00754A61" w:rsidRDefault="00754A61" w:rsidP="00754A61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Tahoma"/>
          <w:noProof/>
        </w:rPr>
        <w:drawing>
          <wp:inline distT="0" distB="0" distL="0" distR="0">
            <wp:extent cx="731520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95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EB" w:rsidRPr="00A71092" w:rsidRDefault="00754A61" w:rsidP="00925AEB">
      <w:pPr>
        <w:jc w:val="both"/>
        <w:rPr>
          <w:rFonts w:ascii="Calibri" w:hAnsi="Calibri" w:cs="Calibri"/>
          <w:b/>
          <w:szCs w:val="22"/>
          <w:u w:val="single"/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&amp; PROFESSIONAL CREDENTIALS</w:t>
      </w:r>
    </w:p>
    <w:p w:rsidR="00925AEB" w:rsidRPr="00A71092" w:rsidRDefault="00925AEB" w:rsidP="00925AEB">
      <w:pPr>
        <w:rPr>
          <w:rFonts w:ascii="Calibri" w:hAnsi="Calibri" w:cs="Calibri"/>
          <w:b/>
          <w:szCs w:val="22"/>
          <w:u w:val="single"/>
        </w:rPr>
      </w:pPr>
    </w:p>
    <w:p w:rsidR="00925AEB" w:rsidRPr="00F06235" w:rsidRDefault="00925AEB" w:rsidP="00925AEB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W w:w="985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6"/>
        <w:gridCol w:w="4664"/>
        <w:gridCol w:w="826"/>
        <w:gridCol w:w="1294"/>
        <w:gridCol w:w="1147"/>
      </w:tblGrid>
      <w:tr w:rsidR="00925AEB" w:rsidRPr="00F06235" w:rsidTr="00925AEB">
        <w:trPr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25AEB" w:rsidRPr="00F06235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06235">
              <w:rPr>
                <w:rFonts w:ascii="Calibri" w:hAnsi="Calibri" w:cs="Calibri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25AEB" w:rsidRPr="00F06235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06235">
              <w:rPr>
                <w:rFonts w:ascii="Calibri" w:hAnsi="Calibri" w:cs="Calibri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25AEB" w:rsidRPr="00F06235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06235">
              <w:rPr>
                <w:rFonts w:ascii="Calibri" w:hAnsi="Calibri" w:cs="Calibri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A65ED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Percentage</w:t>
            </w:r>
            <w:r w:rsidR="009A65ED">
              <w:rPr>
                <w:rFonts w:ascii="Calibri" w:hAnsi="Calibri" w:cs="Calibri"/>
                <w:b/>
                <w:bCs/>
                <w:sz w:val="22"/>
                <w:szCs w:val="22"/>
              </w:rPr>
              <w:t>/</w:t>
            </w:r>
          </w:p>
          <w:p w:rsidR="00925AEB" w:rsidRPr="00F06235" w:rsidRDefault="009A65ED" w:rsidP="00237812">
            <w:pPr>
              <w:spacing w:line="32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CGPA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925AEB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Grade</w:t>
            </w:r>
          </w:p>
        </w:tc>
      </w:tr>
      <w:tr w:rsidR="00925AEB" w:rsidRPr="00F06235" w:rsidTr="00925AEB">
        <w:trPr>
          <w:trHeight w:val="630"/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F06235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B.Tech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 xml:space="preserve">Vishwakarma Institute of Technology, Pune. </w:t>
            </w:r>
          </w:p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Savitribai Phule (Pune) University.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2012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1C1255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8.19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First  Class Distinction</w:t>
            </w:r>
          </w:p>
        </w:tc>
      </w:tr>
      <w:tr w:rsidR="00925AEB" w:rsidRPr="00F06235" w:rsidTr="00925AEB">
        <w:trPr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F06235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06235">
              <w:rPr>
                <w:rFonts w:ascii="Calibri" w:hAnsi="Calibri" w:cs="Calibri"/>
                <w:sz w:val="22"/>
                <w:szCs w:val="22"/>
              </w:rPr>
              <w:t>H.S.C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Abasaheb Garware College, Pune.</w:t>
            </w:r>
          </w:p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Maharashtra State Board.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2008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A65ED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79.</w:t>
            </w:r>
            <w:r w:rsidR="00A62C3D" w:rsidRPr="00CB71F0">
              <w:rPr>
                <w:rFonts w:ascii="Calibri" w:hAnsi="Calibri" w:cs="Calibri"/>
                <w:bCs/>
                <w:sz w:val="22"/>
                <w:szCs w:val="22"/>
              </w:rPr>
              <w:t>50</w:t>
            </w:r>
            <w:r w:rsidR="00925AEB" w:rsidRPr="00CB71F0">
              <w:rPr>
                <w:rFonts w:ascii="Calibri" w:hAnsi="Calibri" w:cs="Calibri"/>
                <w:bCs/>
                <w:sz w:val="22"/>
                <w:szCs w:val="22"/>
              </w:rPr>
              <w:t>%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First  Class Distinction</w:t>
            </w:r>
          </w:p>
        </w:tc>
      </w:tr>
      <w:tr w:rsidR="00925AEB" w:rsidRPr="00F06235" w:rsidTr="00925AEB">
        <w:trPr>
          <w:jc w:val="center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F06235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06235">
              <w:rPr>
                <w:rFonts w:ascii="Calibri" w:hAnsi="Calibri" w:cs="Calibri"/>
                <w:sz w:val="22"/>
                <w:szCs w:val="22"/>
              </w:rPr>
              <w:t>S.S.C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Erandwane Madhyamik Vidyalaya, Pune.</w:t>
            </w:r>
          </w:p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Maharashtra State Board.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2006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5AEB" w:rsidRPr="00CB71F0" w:rsidRDefault="009A65ED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86.13</w:t>
            </w:r>
            <w:r w:rsidR="00925AEB" w:rsidRPr="00CB71F0">
              <w:rPr>
                <w:rFonts w:ascii="Calibri" w:hAnsi="Calibri" w:cs="Calibri"/>
                <w:bCs/>
                <w:sz w:val="22"/>
                <w:szCs w:val="22"/>
              </w:rPr>
              <w:t>%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25AEB" w:rsidRPr="00CB71F0" w:rsidRDefault="00925AEB" w:rsidP="00237812">
            <w:pPr>
              <w:spacing w:line="320" w:lineRule="atLeast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B71F0">
              <w:rPr>
                <w:rFonts w:ascii="Calibri" w:hAnsi="Calibri" w:cs="Calibri"/>
                <w:bCs/>
                <w:sz w:val="22"/>
                <w:szCs w:val="22"/>
              </w:rPr>
              <w:t>First  Class Distinction</w:t>
            </w:r>
          </w:p>
        </w:tc>
      </w:tr>
    </w:tbl>
    <w:p w:rsidR="0016168B" w:rsidRDefault="0016168B" w:rsidP="0016168B">
      <w:pPr>
        <w:rPr>
          <w:rFonts w:ascii="Calibri" w:hAnsi="Calibri" w:cs="Calibri"/>
          <w:sz w:val="22"/>
          <w:szCs w:val="22"/>
        </w:rPr>
      </w:pPr>
    </w:p>
    <w:p w:rsidR="0016168B" w:rsidRDefault="0016168B" w:rsidP="0016168B"/>
    <w:p w:rsidR="0016168B" w:rsidRPr="0016168B" w:rsidRDefault="0016168B" w:rsidP="0016168B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168B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</w:t>
      </w:r>
    </w:p>
    <w:p w:rsidR="0016168B" w:rsidRDefault="0016168B" w:rsidP="00CB71F0">
      <w:pPr>
        <w:pStyle w:val="ListParagraph"/>
      </w:pPr>
    </w:p>
    <w:p w:rsidR="00C91FEE" w:rsidRPr="00C91FEE" w:rsidRDefault="00C91FEE" w:rsidP="00C91FEE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C91FEE">
        <w:rPr>
          <w:rFonts w:ascii="Calibri" w:hAnsi="Calibri"/>
          <w:sz w:val="21"/>
          <w:szCs w:val="21"/>
        </w:rPr>
        <w:t>Design and develop continuous deployment pipe</w:t>
      </w:r>
      <w:r>
        <w:rPr>
          <w:rFonts w:ascii="Calibri" w:hAnsi="Calibri"/>
          <w:sz w:val="21"/>
          <w:szCs w:val="21"/>
        </w:rPr>
        <w:t>line, integrating Test-Kitchen</w:t>
      </w:r>
      <w:r w:rsidRPr="00C91FEE">
        <w:rPr>
          <w:rFonts w:ascii="Calibri" w:hAnsi="Calibri"/>
          <w:sz w:val="21"/>
          <w:szCs w:val="21"/>
        </w:rPr>
        <w:t>, Git , Jenkins and Chef across geographically</w:t>
      </w:r>
      <w:r>
        <w:rPr>
          <w:rFonts w:ascii="Calibri" w:hAnsi="Calibri"/>
          <w:sz w:val="21"/>
          <w:szCs w:val="21"/>
        </w:rPr>
        <w:t xml:space="preserve"> separated hosting zones in AWS</w:t>
      </w:r>
      <w:r w:rsidRPr="00C91FEE">
        <w:rPr>
          <w:rFonts w:ascii="Calibri" w:hAnsi="Calibri"/>
          <w:sz w:val="21"/>
          <w:szCs w:val="21"/>
        </w:rPr>
        <w:t>.</w:t>
      </w:r>
    </w:p>
    <w:p w:rsidR="00C91FEE" w:rsidRPr="00C91FEE" w:rsidRDefault="00C91FEE" w:rsidP="00C91FEE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C91FEE">
        <w:rPr>
          <w:rFonts w:ascii="Calibri" w:hAnsi="Calibri"/>
          <w:sz w:val="21"/>
          <w:szCs w:val="21"/>
        </w:rPr>
        <w:t>Developed automation and deployment utilities using Ru</w:t>
      </w:r>
      <w:r>
        <w:rPr>
          <w:rFonts w:ascii="Calibri" w:hAnsi="Calibri"/>
          <w:sz w:val="21"/>
          <w:szCs w:val="21"/>
        </w:rPr>
        <w:t>by, Bash, Powershell and Python</w:t>
      </w:r>
      <w:r w:rsidRPr="00C91FEE">
        <w:rPr>
          <w:rFonts w:ascii="Calibri" w:hAnsi="Calibri"/>
          <w:sz w:val="21"/>
          <w:szCs w:val="21"/>
        </w:rPr>
        <w:t>.</w:t>
      </w:r>
    </w:p>
    <w:p w:rsidR="00C91FEE" w:rsidRPr="00C91FEE" w:rsidRDefault="00C91FEE" w:rsidP="00C91FEE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C91FEE">
        <w:rPr>
          <w:rFonts w:ascii="Calibri" w:hAnsi="Calibri"/>
          <w:sz w:val="21"/>
          <w:szCs w:val="21"/>
        </w:rPr>
        <w:t>Designed and developed automated deployment and scaling processes based on Chef for a wide range of server types and application tiers, including El</w:t>
      </w:r>
      <w:r>
        <w:rPr>
          <w:rFonts w:ascii="Calibri" w:hAnsi="Calibri"/>
          <w:sz w:val="21"/>
          <w:szCs w:val="21"/>
        </w:rPr>
        <w:t xml:space="preserve">asticsearch, Redis, Nginx </w:t>
      </w:r>
      <w:r w:rsidRPr="00C91FEE">
        <w:rPr>
          <w:rFonts w:ascii="Calibri" w:hAnsi="Calibri"/>
          <w:sz w:val="21"/>
          <w:szCs w:val="21"/>
        </w:rPr>
        <w:t>and IIS Clusters.</w:t>
      </w:r>
    </w:p>
    <w:p w:rsidR="00C91FEE" w:rsidRPr="00C91FEE" w:rsidRDefault="00C91FEE" w:rsidP="00C91FEE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C91FEE">
        <w:rPr>
          <w:rFonts w:ascii="Calibri" w:hAnsi="Calibri"/>
          <w:sz w:val="21"/>
          <w:szCs w:val="21"/>
        </w:rPr>
        <w:lastRenderedPageBreak/>
        <w:t>Wrote custom monitoring and integrated monitoring methods into deployment processes to develop self-healing solutions.</w:t>
      </w:r>
    </w:p>
    <w:p w:rsidR="00C91FEE" w:rsidRDefault="00C91FEE" w:rsidP="00C91FEE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C91FEE">
        <w:rPr>
          <w:rFonts w:ascii="Calibri" w:hAnsi="Calibri"/>
          <w:sz w:val="21"/>
          <w:szCs w:val="21"/>
        </w:rPr>
        <w:t xml:space="preserve">Created automation and deployment templates for relational and nosql databases (standalone and RDS), including </w:t>
      </w:r>
      <w:r>
        <w:rPr>
          <w:rFonts w:ascii="Calibri" w:hAnsi="Calibri"/>
          <w:sz w:val="21"/>
          <w:szCs w:val="21"/>
        </w:rPr>
        <w:t>MSSQL, Mysql, MongoDB, Redis, DynamoDB and Aerospike</w:t>
      </w:r>
    </w:p>
    <w:p w:rsidR="00297B57" w:rsidRPr="00297B57" w:rsidRDefault="00297B57" w:rsidP="00297B57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297B57">
        <w:rPr>
          <w:rFonts w:ascii="Calibri" w:hAnsi="Calibri"/>
          <w:sz w:val="21"/>
          <w:szCs w:val="21"/>
        </w:rPr>
        <w:t>Working with and supporting multiple World-wide development teams delivering a wide range of software applications</w:t>
      </w:r>
    </w:p>
    <w:p w:rsidR="00297B57" w:rsidRPr="00297B57" w:rsidRDefault="00297B57" w:rsidP="00297B57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297B57">
        <w:rPr>
          <w:rFonts w:ascii="Calibri" w:hAnsi="Calibri"/>
          <w:sz w:val="21"/>
          <w:szCs w:val="21"/>
        </w:rPr>
        <w:t>Automating the build, deployment and testing of Front End, Middleware and Database components</w:t>
      </w:r>
    </w:p>
    <w:p w:rsidR="00C91FEE" w:rsidRPr="00297B57" w:rsidRDefault="00297B57" w:rsidP="00297B57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297B57">
        <w:rPr>
          <w:rFonts w:ascii="Calibri" w:hAnsi="Calibri"/>
          <w:sz w:val="21"/>
          <w:szCs w:val="21"/>
        </w:rPr>
        <w:t>Developing custom reporting tools, setting up automated health monitoring and alerting for builds and environments</w:t>
      </w:r>
    </w:p>
    <w:p w:rsidR="0016168B" w:rsidRPr="0016168B" w:rsidRDefault="0016168B" w:rsidP="0016168B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16168B">
        <w:rPr>
          <w:rFonts w:ascii="Calibri" w:hAnsi="Calibri"/>
          <w:sz w:val="21"/>
          <w:szCs w:val="21"/>
        </w:rPr>
        <w:t xml:space="preserve">Hands on with Infrastructure automation, Automated provisioning, Configuration management, Application monitoring and Deployment </w:t>
      </w:r>
    </w:p>
    <w:p w:rsidR="0016168B" w:rsidRDefault="0016168B" w:rsidP="0016168B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16168B">
        <w:rPr>
          <w:rFonts w:ascii="Calibri" w:hAnsi="Calibri"/>
          <w:sz w:val="21"/>
          <w:szCs w:val="21"/>
        </w:rPr>
        <w:t>Proficient in .Net, ASP.NET, WCF, C#, .NET, JavaScript, Mi</w:t>
      </w:r>
      <w:r>
        <w:rPr>
          <w:rFonts w:ascii="Calibri" w:hAnsi="Calibri"/>
          <w:sz w:val="21"/>
          <w:szCs w:val="21"/>
        </w:rPr>
        <w:t>crosoft SQL, LINQ,</w:t>
      </w:r>
      <w:r w:rsidR="001541F6">
        <w:rPr>
          <w:rFonts w:ascii="Calibri" w:hAnsi="Calibri"/>
          <w:sz w:val="21"/>
          <w:szCs w:val="21"/>
        </w:rPr>
        <w:t>MySQL,</w:t>
      </w:r>
      <w:r>
        <w:rPr>
          <w:rFonts w:ascii="Calibri" w:hAnsi="Calibri"/>
          <w:sz w:val="21"/>
          <w:szCs w:val="21"/>
        </w:rPr>
        <w:t xml:space="preserve"> Web Service</w:t>
      </w:r>
      <w:r w:rsidR="001541F6">
        <w:rPr>
          <w:rFonts w:ascii="Calibri" w:hAnsi="Calibri"/>
          <w:sz w:val="21"/>
          <w:szCs w:val="21"/>
        </w:rPr>
        <w:t>s</w:t>
      </w:r>
    </w:p>
    <w:p w:rsidR="0016168B" w:rsidRDefault="0016168B" w:rsidP="0016168B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Proficient in .Net core, chef, chef solo, packer, Jenkins.</w:t>
      </w:r>
    </w:p>
    <w:p w:rsidR="0016168B" w:rsidRDefault="0016168B" w:rsidP="0016168B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Languages </w:t>
      </w:r>
    </w:p>
    <w:p w:rsidR="0016168B" w:rsidRPr="0016168B" w:rsidRDefault="0016168B" w:rsidP="0016168B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16168B">
        <w:rPr>
          <w:rFonts w:ascii="Calibri" w:hAnsi="Calibri"/>
          <w:sz w:val="21"/>
          <w:szCs w:val="21"/>
        </w:rPr>
        <w:t xml:space="preserve">Practitioner: Agile, DevOps, Scrum, Test Driven Devlopment (TDD) </w:t>
      </w:r>
    </w:p>
    <w:p w:rsidR="0016168B" w:rsidRPr="0016168B" w:rsidRDefault="0016168B" w:rsidP="0016168B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16168B">
        <w:rPr>
          <w:rFonts w:ascii="Calibri" w:hAnsi="Calibri"/>
          <w:sz w:val="21"/>
          <w:szCs w:val="21"/>
        </w:rPr>
        <w:t>Conversant with StackDriver, Twilio, Plivo, NewRelic, Jira, K2</w:t>
      </w:r>
      <w:r>
        <w:rPr>
          <w:rFonts w:ascii="Calibri" w:hAnsi="Calibri"/>
          <w:sz w:val="21"/>
          <w:szCs w:val="21"/>
        </w:rPr>
        <w:t>, Slack</w:t>
      </w:r>
    </w:p>
    <w:p w:rsidR="00CB71F0" w:rsidRPr="004621FE" w:rsidRDefault="0016168B" w:rsidP="00754A61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16168B">
        <w:rPr>
          <w:rFonts w:ascii="Calibri" w:hAnsi="Calibri"/>
          <w:sz w:val="21"/>
          <w:szCs w:val="21"/>
        </w:rPr>
        <w:t>Exposure on cloud pl</w:t>
      </w:r>
      <w:r>
        <w:rPr>
          <w:rFonts w:ascii="Calibri" w:hAnsi="Calibri"/>
          <w:sz w:val="21"/>
          <w:szCs w:val="21"/>
        </w:rPr>
        <w:t>atfo</w:t>
      </w:r>
      <w:r w:rsidR="00810EC6">
        <w:rPr>
          <w:rFonts w:ascii="Calibri" w:hAnsi="Calibri"/>
          <w:sz w:val="21"/>
          <w:szCs w:val="21"/>
        </w:rPr>
        <w:t>rm Amazon Web Services(AWS). Used most of the services like EC2, S3, VPC</w:t>
      </w:r>
      <w:r w:rsidR="00041E0C">
        <w:rPr>
          <w:rFonts w:ascii="Calibri" w:hAnsi="Calibri"/>
          <w:sz w:val="21"/>
          <w:szCs w:val="21"/>
        </w:rPr>
        <w:t>, Elastic Load balancing, CloudWatch</w:t>
      </w:r>
      <w:r w:rsidR="00810EC6">
        <w:rPr>
          <w:rFonts w:ascii="Calibri" w:hAnsi="Calibri"/>
          <w:sz w:val="21"/>
          <w:szCs w:val="21"/>
        </w:rPr>
        <w:t>, C</w:t>
      </w:r>
      <w:r w:rsidR="00041E0C">
        <w:rPr>
          <w:rFonts w:ascii="Calibri" w:hAnsi="Calibri"/>
          <w:sz w:val="21"/>
          <w:szCs w:val="21"/>
        </w:rPr>
        <w:t>ode Deploy, cloud Front, KMS, Dynamo DB, RDS etc.</w:t>
      </w:r>
    </w:p>
    <w:p w:rsidR="00CB71F0" w:rsidRDefault="00CB71F0" w:rsidP="00754A61">
      <w:pPr>
        <w:jc w:val="both"/>
      </w:pPr>
    </w:p>
    <w:p w:rsidR="00810EC6" w:rsidRDefault="00810EC6" w:rsidP="00754A61">
      <w:pPr>
        <w:jc w:val="both"/>
      </w:pPr>
    </w:p>
    <w:p w:rsidR="00810EC6" w:rsidRPr="001541F6" w:rsidRDefault="00810EC6" w:rsidP="001541F6">
      <w:pPr>
        <w:jc w:val="both"/>
        <w:rPr>
          <w:sz w:val="36"/>
          <w:szCs w:val="36"/>
        </w:rPr>
      </w:pPr>
      <w:r w:rsidRPr="00810EC6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  <w:r>
        <w:rPr>
          <w:sz w:val="36"/>
          <w:szCs w:val="36"/>
        </w:rPr>
        <w:t xml:space="preserve"> </w:t>
      </w:r>
    </w:p>
    <w:p w:rsidR="006222F7" w:rsidRDefault="00810EC6" w:rsidP="006222F7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222F7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Tavisca Solutions</w:t>
      </w:r>
      <w:r w:rsidR="006222F7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Pvt Ltd</w:t>
      </w:r>
    </w:p>
    <w:p w:rsidR="006222F7" w:rsidRPr="006222F7" w:rsidRDefault="006222F7" w:rsidP="006222F7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10EC6" w:rsidRDefault="00810EC6" w:rsidP="00810EC6">
      <w:pPr>
        <w:pStyle w:val="Default"/>
        <w:rPr>
          <w:rFonts w:ascii="Calibri" w:eastAsia="Times New Roman" w:hAnsi="Calibri"/>
          <w:b/>
          <w:color w:val="auto"/>
          <w:sz w:val="21"/>
          <w:szCs w:val="21"/>
        </w:rPr>
      </w:pPr>
      <w:r w:rsidRPr="00810EC6">
        <w:rPr>
          <w:rFonts w:ascii="Calibri" w:eastAsia="Times New Roman" w:hAnsi="Calibri"/>
          <w:b/>
          <w:color w:val="auto"/>
          <w:sz w:val="21"/>
          <w:szCs w:val="21"/>
        </w:rPr>
        <w:t xml:space="preserve">July 2012 </w:t>
      </w:r>
      <w:r>
        <w:rPr>
          <w:rFonts w:ascii="Calibri" w:eastAsia="Times New Roman" w:hAnsi="Calibri"/>
          <w:b/>
          <w:color w:val="auto"/>
          <w:sz w:val="21"/>
          <w:szCs w:val="21"/>
        </w:rPr>
        <w:t>t</w:t>
      </w:r>
      <w:r w:rsidRPr="00810EC6">
        <w:rPr>
          <w:rFonts w:ascii="Calibri" w:eastAsia="Times New Roman" w:hAnsi="Calibri"/>
          <w:b/>
          <w:color w:val="auto"/>
          <w:sz w:val="21"/>
          <w:szCs w:val="21"/>
        </w:rPr>
        <w:t xml:space="preserve">o </w:t>
      </w:r>
      <w:r w:rsidR="00AF3F54">
        <w:rPr>
          <w:rFonts w:ascii="Calibri" w:eastAsia="Times New Roman" w:hAnsi="Calibri"/>
          <w:b/>
          <w:color w:val="auto"/>
          <w:sz w:val="21"/>
          <w:szCs w:val="21"/>
        </w:rPr>
        <w:t>Jan 201</w:t>
      </w:r>
      <w:r w:rsidR="00C91FEE">
        <w:rPr>
          <w:rFonts w:ascii="Calibri" w:eastAsia="Times New Roman" w:hAnsi="Calibri"/>
          <w:b/>
          <w:color w:val="auto"/>
          <w:sz w:val="21"/>
          <w:szCs w:val="21"/>
        </w:rPr>
        <w:t>5</w:t>
      </w:r>
      <w:r w:rsidR="00B403C3">
        <w:rPr>
          <w:rFonts w:ascii="Calibri" w:eastAsia="Times New Roman" w:hAnsi="Calibri"/>
          <w:b/>
          <w:color w:val="auto"/>
          <w:sz w:val="21"/>
          <w:szCs w:val="21"/>
        </w:rPr>
        <w:t>:</w:t>
      </w:r>
      <w:r w:rsidR="00552028">
        <w:rPr>
          <w:rFonts w:ascii="Calibri" w:eastAsia="Times New Roman" w:hAnsi="Calibri"/>
          <w:b/>
          <w:color w:val="auto"/>
          <w:sz w:val="21"/>
          <w:szCs w:val="21"/>
        </w:rPr>
        <w:t xml:space="preserve"> Software Developer</w:t>
      </w:r>
    </w:p>
    <w:p w:rsidR="006D3827" w:rsidRDefault="006D3827" w:rsidP="006D3827">
      <w:pPr>
        <w:pStyle w:val="Default"/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Technology stack used : C#.Net, MSSQL</w:t>
      </w:r>
      <w:r w:rsidR="009509E1">
        <w:rPr>
          <w:rFonts w:ascii="Calibri" w:eastAsia="Times New Roman" w:hAnsi="Calibri"/>
          <w:color w:val="auto"/>
          <w:sz w:val="21"/>
          <w:szCs w:val="21"/>
        </w:rPr>
        <w:t>, IIS, Windows OS.</w:t>
      </w:r>
    </w:p>
    <w:p w:rsidR="00B403C3" w:rsidRDefault="00B403C3" w:rsidP="00810EC6">
      <w:pPr>
        <w:pStyle w:val="Default"/>
        <w:rPr>
          <w:rFonts w:ascii="Calibri" w:eastAsia="Times New Roman" w:hAnsi="Calibri"/>
          <w:b/>
          <w:color w:val="auto"/>
          <w:sz w:val="21"/>
          <w:szCs w:val="21"/>
        </w:rPr>
      </w:pPr>
    </w:p>
    <w:p w:rsidR="00B403C3" w:rsidRDefault="00B403C3" w:rsidP="00810EC6">
      <w:pPr>
        <w:pStyle w:val="Default"/>
        <w:rPr>
          <w:rFonts w:ascii="Calibri" w:eastAsia="Times New Roman" w:hAnsi="Calibri"/>
          <w:color w:val="auto"/>
          <w:sz w:val="21"/>
          <w:szCs w:val="21"/>
        </w:rPr>
      </w:pPr>
      <w:r w:rsidRPr="00B403C3">
        <w:rPr>
          <w:rFonts w:ascii="Calibri" w:eastAsia="Times New Roman" w:hAnsi="Calibri"/>
          <w:color w:val="auto"/>
          <w:sz w:val="21"/>
          <w:szCs w:val="21"/>
        </w:rPr>
        <w:t xml:space="preserve">Worked on </w:t>
      </w:r>
      <w:r w:rsidR="005804E4">
        <w:rPr>
          <w:rFonts w:ascii="Calibri" w:eastAsia="Times New Roman" w:hAnsi="Calibri"/>
          <w:color w:val="auto"/>
          <w:sz w:val="21"/>
          <w:szCs w:val="21"/>
        </w:rPr>
        <w:t>Design/</w:t>
      </w:r>
      <w:r w:rsidR="00B25894">
        <w:rPr>
          <w:rFonts w:ascii="Calibri" w:eastAsia="Times New Roman" w:hAnsi="Calibri"/>
          <w:color w:val="auto"/>
          <w:sz w:val="21"/>
          <w:szCs w:val="21"/>
        </w:rPr>
        <w:t xml:space="preserve"> </w:t>
      </w:r>
      <w:r w:rsidR="005804E4">
        <w:rPr>
          <w:rFonts w:ascii="Calibri" w:eastAsia="Times New Roman" w:hAnsi="Calibri"/>
          <w:color w:val="auto"/>
          <w:sz w:val="21"/>
          <w:szCs w:val="21"/>
        </w:rPr>
        <w:t>Devlopement of</w:t>
      </w:r>
      <w:r w:rsidRPr="00B403C3">
        <w:rPr>
          <w:rFonts w:ascii="Calibri" w:eastAsia="Times New Roman" w:hAnsi="Calibri"/>
          <w:color w:val="auto"/>
          <w:sz w:val="21"/>
          <w:szCs w:val="21"/>
        </w:rPr>
        <w:t xml:space="preserve"> </w:t>
      </w:r>
      <w:r w:rsidR="007901A9">
        <w:rPr>
          <w:rFonts w:ascii="Calibri" w:eastAsia="Times New Roman" w:hAnsi="Calibri"/>
          <w:color w:val="auto"/>
          <w:sz w:val="21"/>
          <w:szCs w:val="21"/>
        </w:rPr>
        <w:t>Tavisca Application</w:t>
      </w:r>
      <w:r w:rsidR="004621FE">
        <w:rPr>
          <w:rFonts w:ascii="Calibri" w:eastAsia="Times New Roman" w:hAnsi="Calibri"/>
          <w:color w:val="auto"/>
          <w:sz w:val="21"/>
          <w:szCs w:val="21"/>
        </w:rPr>
        <w:t>.</w:t>
      </w:r>
    </w:p>
    <w:p w:rsidR="004F3BBD" w:rsidRDefault="004F3BBD" w:rsidP="004F3BBD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Tavisca Engines</w:t>
      </w:r>
    </w:p>
    <w:p w:rsidR="004F3BBD" w:rsidRDefault="004F3BBD" w:rsidP="004F3BBD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Payment Integration flows</w:t>
      </w:r>
    </w:p>
    <w:p w:rsidR="004F3BBD" w:rsidRDefault="004F3BBD" w:rsidP="004F3BBD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Bookings Monitor</w:t>
      </w:r>
    </w:p>
    <w:p w:rsidR="00B403C3" w:rsidRPr="00157065" w:rsidRDefault="004F3BBD" w:rsidP="00810EC6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Synchron</w:t>
      </w:r>
    </w:p>
    <w:p w:rsidR="004F3BBD" w:rsidRDefault="004F3BBD" w:rsidP="004F3BBD">
      <w:pPr>
        <w:rPr>
          <w:rFonts w:ascii="Calibri" w:hAnsi="Calibri"/>
          <w:sz w:val="21"/>
          <w:szCs w:val="21"/>
        </w:rPr>
      </w:pPr>
    </w:p>
    <w:p w:rsidR="004F3BBD" w:rsidRDefault="006222F7" w:rsidP="00552028">
      <w:pPr>
        <w:pStyle w:val="Default"/>
        <w:rPr>
          <w:rFonts w:ascii="Calibri" w:eastAsia="Times New Roman" w:hAnsi="Calibri"/>
          <w:b/>
          <w:color w:val="auto"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Jan</w:t>
      </w:r>
      <w:r w:rsidR="004F3BBD">
        <w:rPr>
          <w:rFonts w:ascii="Calibri" w:hAnsi="Calibri"/>
          <w:b/>
          <w:sz w:val="21"/>
          <w:szCs w:val="21"/>
        </w:rPr>
        <w:t xml:space="preserve"> 2015</w:t>
      </w:r>
      <w:r w:rsidR="004F3BBD" w:rsidRPr="00810EC6">
        <w:rPr>
          <w:rFonts w:ascii="Calibri" w:hAnsi="Calibri"/>
          <w:b/>
          <w:sz w:val="21"/>
          <w:szCs w:val="21"/>
        </w:rPr>
        <w:t xml:space="preserve"> </w:t>
      </w:r>
      <w:r w:rsidR="004F3BBD">
        <w:rPr>
          <w:rFonts w:ascii="Calibri" w:hAnsi="Calibri"/>
          <w:b/>
          <w:sz w:val="21"/>
          <w:szCs w:val="21"/>
        </w:rPr>
        <w:t>t</w:t>
      </w:r>
      <w:r w:rsidR="004F3BBD" w:rsidRPr="00810EC6">
        <w:rPr>
          <w:rFonts w:ascii="Calibri" w:hAnsi="Calibri"/>
          <w:b/>
          <w:sz w:val="21"/>
          <w:szCs w:val="21"/>
        </w:rPr>
        <w:t xml:space="preserve">o </w:t>
      </w:r>
      <w:r w:rsidR="004F3BBD">
        <w:rPr>
          <w:rFonts w:ascii="Calibri" w:hAnsi="Calibri"/>
          <w:b/>
          <w:sz w:val="21"/>
          <w:szCs w:val="21"/>
        </w:rPr>
        <w:t>Present</w:t>
      </w:r>
      <w:r w:rsidR="009A4153">
        <w:rPr>
          <w:rFonts w:ascii="Calibri" w:hAnsi="Calibri"/>
          <w:b/>
          <w:sz w:val="21"/>
          <w:szCs w:val="21"/>
        </w:rPr>
        <w:t xml:space="preserve">: </w:t>
      </w:r>
      <w:r w:rsidR="00552028">
        <w:rPr>
          <w:rFonts w:ascii="Calibri" w:eastAsia="Times New Roman" w:hAnsi="Calibri"/>
          <w:b/>
          <w:color w:val="auto"/>
          <w:sz w:val="21"/>
          <w:szCs w:val="21"/>
        </w:rPr>
        <w:t>Devops Engineer</w:t>
      </w:r>
    </w:p>
    <w:p w:rsidR="00B25894" w:rsidRDefault="00B25894" w:rsidP="00552028">
      <w:pPr>
        <w:pStyle w:val="Default"/>
        <w:rPr>
          <w:rFonts w:ascii="Calibri" w:eastAsia="Times New Roman" w:hAnsi="Calibri"/>
          <w:b/>
          <w:color w:val="auto"/>
          <w:sz w:val="21"/>
          <w:szCs w:val="21"/>
        </w:rPr>
      </w:pPr>
    </w:p>
    <w:p w:rsidR="00B25894" w:rsidRPr="00B25894" w:rsidRDefault="00B25894" w:rsidP="00B25894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B25894">
        <w:rPr>
          <w:rFonts w:ascii="Calibri" w:eastAsia="Times New Roman" w:hAnsi="Calibri"/>
          <w:color w:val="auto"/>
          <w:sz w:val="21"/>
          <w:szCs w:val="21"/>
        </w:rPr>
        <w:t>Used PowerShell for DevOps in Windows-based systems.</w:t>
      </w:r>
    </w:p>
    <w:p w:rsidR="00B25894" w:rsidRPr="00B25894" w:rsidRDefault="00B25894" w:rsidP="00B25894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B25894">
        <w:rPr>
          <w:rFonts w:ascii="Calibri" w:eastAsia="Times New Roman" w:hAnsi="Calibri"/>
          <w:color w:val="auto"/>
          <w:sz w:val="21"/>
          <w:szCs w:val="21"/>
        </w:rPr>
        <w:t>Focused on automation integration monitoring and configuration management.</w:t>
      </w:r>
    </w:p>
    <w:p w:rsidR="00B25894" w:rsidRPr="00B25894" w:rsidRDefault="00B25894" w:rsidP="00B25894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B25894">
        <w:rPr>
          <w:rFonts w:ascii="Calibri" w:eastAsia="Times New Roman" w:hAnsi="Calibri"/>
          <w:color w:val="auto"/>
          <w:sz w:val="21"/>
          <w:szCs w:val="21"/>
        </w:rPr>
        <w:t>Streamlined applications delivery to get applications out to customers faster.</w:t>
      </w:r>
    </w:p>
    <w:p w:rsidR="00B25894" w:rsidRPr="00B25894" w:rsidRDefault="00B25894" w:rsidP="00B25894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B25894">
        <w:rPr>
          <w:rFonts w:ascii="Calibri" w:eastAsia="Times New Roman" w:hAnsi="Calibri"/>
          <w:color w:val="auto"/>
          <w:sz w:val="21"/>
          <w:szCs w:val="21"/>
        </w:rPr>
        <w:t>Utilized SQL database systems.</w:t>
      </w:r>
    </w:p>
    <w:p w:rsidR="00B25894" w:rsidRPr="00B25894" w:rsidRDefault="00B25894" w:rsidP="00B25894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B25894">
        <w:rPr>
          <w:rFonts w:ascii="Calibri" w:eastAsia="Times New Roman" w:hAnsi="Calibri"/>
          <w:color w:val="auto"/>
          <w:sz w:val="21"/>
          <w:szCs w:val="21"/>
        </w:rPr>
        <w:t>Completed load balancing and proxying of systems servers and components.</w:t>
      </w:r>
    </w:p>
    <w:p w:rsidR="00B25894" w:rsidRPr="00FB3BDC" w:rsidRDefault="00B25894" w:rsidP="00552028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B25894">
        <w:rPr>
          <w:rFonts w:ascii="Calibri" w:eastAsia="Times New Roman" w:hAnsi="Calibri"/>
          <w:color w:val="auto"/>
          <w:sz w:val="21"/>
          <w:szCs w:val="21"/>
        </w:rPr>
        <w:t>Relied on solid systems network stack experience.</w:t>
      </w:r>
    </w:p>
    <w:p w:rsidR="004F3BBD" w:rsidRPr="006222F7" w:rsidRDefault="004F3BBD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 xml:space="preserve">Infrastructure automation across various technology stacks and with Windows and Linux operating system. Aid team in setting up automated provisioning and configuration management systems in their environments. </w:t>
      </w:r>
    </w:p>
    <w:p w:rsidR="00B403C3" w:rsidRPr="006222F7" w:rsidRDefault="00B403C3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 xml:space="preserve">Manage infrastructure, work with client side infrastructure management team. </w:t>
      </w:r>
    </w:p>
    <w:p w:rsidR="00B403C3" w:rsidRPr="006222F7" w:rsidRDefault="00B403C3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 xml:space="preserve">Manage continuous release management process. Started Build automation and automated release management. </w:t>
      </w:r>
    </w:p>
    <w:p w:rsidR="00B403C3" w:rsidRPr="006222F7" w:rsidRDefault="00B403C3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 xml:space="preserve">Manage SQL performance with respect to CPU &amp; memory utilization. </w:t>
      </w:r>
    </w:p>
    <w:p w:rsidR="00B403C3" w:rsidRPr="006222F7" w:rsidRDefault="00B403C3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 xml:space="preserve">Manage / create policy for DB backups with help with DBA </w:t>
      </w:r>
    </w:p>
    <w:p w:rsidR="00B403C3" w:rsidRPr="006222F7" w:rsidRDefault="00B403C3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 xml:space="preserve">Application monitoring using NewRelic. </w:t>
      </w:r>
    </w:p>
    <w:p w:rsidR="00B403C3" w:rsidRPr="006222F7" w:rsidRDefault="00B403C3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>Continuous delivery management with the help of Chef, git, Spinnaker, Jenkins</w:t>
      </w:r>
    </w:p>
    <w:p w:rsidR="004F3BBD" w:rsidRDefault="004F3BBD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 w:rsidRPr="006222F7">
        <w:rPr>
          <w:rFonts w:ascii="Calibri" w:eastAsia="Times New Roman" w:hAnsi="Calibri"/>
          <w:color w:val="auto"/>
          <w:sz w:val="21"/>
          <w:szCs w:val="21"/>
        </w:rPr>
        <w:t xml:space="preserve">Application monitoring. </w:t>
      </w:r>
    </w:p>
    <w:p w:rsidR="00DC4D4C" w:rsidRDefault="00DC4D4C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Proficient in Windows and Linux system administration.</w:t>
      </w:r>
    </w:p>
    <w:p w:rsidR="00DC4D4C" w:rsidRDefault="00DC4D4C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Worked towards developing a cloud environment that is effective and Cost optimized</w:t>
      </w:r>
    </w:p>
    <w:p w:rsidR="0083563D" w:rsidRPr="006222F7" w:rsidRDefault="0083563D" w:rsidP="006222F7">
      <w:pPr>
        <w:pStyle w:val="Default"/>
        <w:numPr>
          <w:ilvl w:val="0"/>
          <w:numId w:val="12"/>
        </w:numPr>
        <w:rPr>
          <w:rFonts w:ascii="Calibri" w:eastAsia="Times New Roman" w:hAnsi="Calibri"/>
          <w:color w:val="auto"/>
          <w:sz w:val="21"/>
          <w:szCs w:val="21"/>
        </w:rPr>
      </w:pPr>
      <w:r>
        <w:rPr>
          <w:rFonts w:ascii="Calibri" w:eastAsia="Times New Roman" w:hAnsi="Calibri"/>
          <w:color w:val="auto"/>
          <w:sz w:val="21"/>
          <w:szCs w:val="21"/>
        </w:rPr>
        <w:t>Actively involved in PCI-DSS certification for one of the Tavisca’s Main Platform</w:t>
      </w:r>
    </w:p>
    <w:p w:rsidR="004F3BBD" w:rsidRPr="006222F7" w:rsidRDefault="004F3BBD" w:rsidP="009509E1">
      <w:pPr>
        <w:pStyle w:val="Default"/>
        <w:ind w:left="720"/>
        <w:rPr>
          <w:rFonts w:ascii="Calibri" w:eastAsia="Times New Roman" w:hAnsi="Calibri"/>
          <w:color w:val="auto"/>
          <w:sz w:val="21"/>
          <w:szCs w:val="21"/>
        </w:rPr>
      </w:pPr>
    </w:p>
    <w:p w:rsidR="00B403C3" w:rsidRPr="00B403C3" w:rsidRDefault="00B403C3" w:rsidP="00810EC6">
      <w:pPr>
        <w:pStyle w:val="Default"/>
        <w:rPr>
          <w:rFonts w:ascii="Calibri" w:eastAsia="Times New Roman" w:hAnsi="Calibri"/>
          <w:color w:val="auto"/>
          <w:sz w:val="21"/>
          <w:szCs w:val="21"/>
        </w:rPr>
      </w:pPr>
    </w:p>
    <w:p w:rsidR="00810EC6" w:rsidRDefault="00810EC6" w:rsidP="00754A61">
      <w:pPr>
        <w:jc w:val="both"/>
      </w:pPr>
    </w:p>
    <w:p w:rsidR="00810EC6" w:rsidRDefault="00810EC6" w:rsidP="00754A61">
      <w:pPr>
        <w:jc w:val="both"/>
      </w:pPr>
    </w:p>
    <w:p w:rsidR="00754A61" w:rsidRPr="005F2FFA" w:rsidRDefault="00AD3D2A" w:rsidP="00754A61">
      <w:pPr>
        <w:jc w:val="both"/>
        <w:rPr>
          <w:rFonts w:ascii="Calibri" w:hAnsi="Calibri" w:cs="Tahoma"/>
          <w:sz w:val="10"/>
          <w:szCs w:val="10"/>
        </w:rPr>
      </w:pPr>
      <w:r>
        <w:rPr>
          <w:rFonts w:ascii="Calibri" w:hAnsi="Calibri" w:cs="Tahoma"/>
        </w:rPr>
        <w:pict>
          <v:shape id="_x0000_i1028" type="#_x0000_t75" style="width:8in;height:7.5pt" o:hrpct="0" o:hralign="center" o:hr="t">
            <v:imagedata r:id="rId9" o:title=""/>
          </v:shape>
        </w:pict>
      </w:r>
    </w:p>
    <w:p w:rsidR="00754A61" w:rsidRPr="00754A61" w:rsidRDefault="00754A61" w:rsidP="00754A61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Personal Profile: </w:t>
      </w:r>
    </w:p>
    <w:p w:rsidR="00754A61" w:rsidRPr="007F0AC8" w:rsidRDefault="00754A61" w:rsidP="00754A61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sz w:val="21"/>
          <w:szCs w:val="21"/>
        </w:rPr>
      </w:pPr>
      <w:r w:rsidRPr="00F852A2">
        <w:rPr>
          <w:rFonts w:ascii="Calibri" w:hAnsi="Calibri"/>
          <w:b/>
          <w:sz w:val="21"/>
          <w:szCs w:val="21"/>
        </w:rPr>
        <w:t>Father’s Name</w:t>
      </w:r>
      <w:r>
        <w:rPr>
          <w:rFonts w:ascii="Calibri" w:hAnsi="Calibri"/>
          <w:sz w:val="21"/>
          <w:szCs w:val="21"/>
        </w:rPr>
        <w:t xml:space="preserve">: </w:t>
      </w:r>
      <w:r w:rsidR="00BF40CB">
        <w:rPr>
          <w:rFonts w:ascii="Calibri" w:hAnsi="Calibri"/>
          <w:sz w:val="21"/>
          <w:szCs w:val="21"/>
        </w:rPr>
        <w:t>Vilas Chavan</w:t>
      </w:r>
    </w:p>
    <w:p w:rsidR="00754A61" w:rsidRDefault="00754A61" w:rsidP="00754A61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sz w:val="21"/>
          <w:szCs w:val="21"/>
        </w:rPr>
      </w:pPr>
      <w:r w:rsidRPr="00F852A2">
        <w:rPr>
          <w:rFonts w:ascii="Calibri" w:hAnsi="Calibri"/>
          <w:b/>
          <w:sz w:val="21"/>
          <w:szCs w:val="21"/>
        </w:rPr>
        <w:t>Date of Birth</w:t>
      </w:r>
      <w:r>
        <w:rPr>
          <w:rFonts w:ascii="Calibri" w:hAnsi="Calibri"/>
          <w:sz w:val="21"/>
          <w:szCs w:val="21"/>
        </w:rPr>
        <w:t xml:space="preserve">: </w:t>
      </w:r>
      <w:r w:rsidR="00BF40CB">
        <w:rPr>
          <w:rFonts w:ascii="Calibri" w:hAnsi="Calibri"/>
          <w:sz w:val="21"/>
          <w:szCs w:val="21"/>
        </w:rPr>
        <w:t>26</w:t>
      </w:r>
      <w:r w:rsidR="00BF40CB" w:rsidRPr="00BF40CB">
        <w:rPr>
          <w:rFonts w:ascii="Calibri" w:hAnsi="Calibri"/>
          <w:sz w:val="21"/>
          <w:szCs w:val="21"/>
          <w:vertAlign w:val="superscript"/>
        </w:rPr>
        <w:t>th</w:t>
      </w:r>
      <w:r w:rsidR="00BF40CB">
        <w:rPr>
          <w:rFonts w:ascii="Calibri" w:hAnsi="Calibri"/>
          <w:sz w:val="21"/>
          <w:szCs w:val="21"/>
        </w:rPr>
        <w:t xml:space="preserve"> September,</w:t>
      </w:r>
      <w:r>
        <w:rPr>
          <w:rFonts w:ascii="Calibri" w:hAnsi="Calibri"/>
          <w:sz w:val="21"/>
          <w:szCs w:val="21"/>
        </w:rPr>
        <w:t xml:space="preserve"> 1990</w:t>
      </w:r>
    </w:p>
    <w:p w:rsidR="00754A61" w:rsidRPr="00B90450" w:rsidRDefault="00754A61" w:rsidP="00754A61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sz w:val="21"/>
          <w:szCs w:val="21"/>
        </w:rPr>
      </w:pPr>
      <w:r w:rsidRPr="00B90450">
        <w:rPr>
          <w:rFonts w:ascii="Calibri" w:hAnsi="Calibri"/>
          <w:b/>
          <w:sz w:val="21"/>
          <w:szCs w:val="21"/>
        </w:rPr>
        <w:t>Marital Status</w:t>
      </w:r>
      <w:r w:rsidRPr="00B90450">
        <w:rPr>
          <w:rFonts w:ascii="Calibri" w:hAnsi="Calibri"/>
          <w:sz w:val="21"/>
          <w:szCs w:val="21"/>
        </w:rPr>
        <w:t xml:space="preserve">: Single </w:t>
      </w:r>
    </w:p>
    <w:p w:rsidR="00754A61" w:rsidRDefault="00754A61" w:rsidP="00754A61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sz w:val="21"/>
          <w:szCs w:val="21"/>
        </w:rPr>
      </w:pPr>
      <w:r w:rsidRPr="00F852A2">
        <w:rPr>
          <w:rFonts w:ascii="Calibri" w:hAnsi="Calibri"/>
          <w:b/>
          <w:sz w:val="21"/>
          <w:szCs w:val="21"/>
        </w:rPr>
        <w:t>Languages Known</w:t>
      </w:r>
      <w:r>
        <w:rPr>
          <w:rFonts w:ascii="Calibri" w:hAnsi="Calibri"/>
          <w:sz w:val="21"/>
          <w:szCs w:val="21"/>
        </w:rPr>
        <w:t>: English , Hindi , Marathi</w:t>
      </w:r>
    </w:p>
    <w:p w:rsidR="00754A61" w:rsidRPr="001450D5" w:rsidRDefault="00754A61" w:rsidP="00754A61">
      <w:pPr>
        <w:suppressAutoHyphens/>
        <w:ind w:left="360"/>
        <w:rPr>
          <w:rFonts w:ascii="Calibri" w:hAnsi="Calibri"/>
          <w:sz w:val="21"/>
          <w:szCs w:val="21"/>
        </w:rPr>
      </w:pPr>
    </w:p>
    <w:p w:rsidR="00754A61" w:rsidRPr="005F2FFA" w:rsidRDefault="00AD3D2A" w:rsidP="00754A61">
      <w:pPr>
        <w:jc w:val="both"/>
        <w:rPr>
          <w:rFonts w:ascii="Calibri" w:hAnsi="Calibri" w:cs="Tahoma"/>
          <w:sz w:val="10"/>
          <w:szCs w:val="10"/>
        </w:rPr>
      </w:pPr>
      <w:r>
        <w:rPr>
          <w:rFonts w:ascii="Calibri" w:hAnsi="Calibri" w:cs="Tahoma"/>
        </w:rPr>
        <w:pict>
          <v:shape id="_x0000_i1029" type="#_x0000_t75" style="width:8in;height:7.5pt" o:hrpct="0" o:hralign="center" o:hr="t">
            <v:imagedata r:id="rId9" o:title=""/>
          </v:shape>
        </w:pict>
      </w:r>
    </w:p>
    <w:p w:rsidR="00754A61" w:rsidRDefault="00754A61" w:rsidP="00754A61">
      <w:pPr>
        <w:jc w:val="both"/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Co-Curricular / Extra Curricular Activities</w:t>
      </w:r>
    </w:p>
    <w:p w:rsidR="00A62C3D" w:rsidRPr="00A62C3D" w:rsidRDefault="00A62C3D" w:rsidP="00A62C3D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A62C3D">
        <w:rPr>
          <w:rFonts w:ascii="Calibri" w:hAnsi="Calibri"/>
          <w:sz w:val="21"/>
          <w:szCs w:val="21"/>
        </w:rPr>
        <w:t>Given a seminar on LISP (Real-time applications, dynamic features of lisp)</w:t>
      </w:r>
      <w:r>
        <w:rPr>
          <w:rFonts w:ascii="Calibri" w:hAnsi="Calibri"/>
          <w:sz w:val="21"/>
          <w:szCs w:val="21"/>
        </w:rPr>
        <w:t xml:space="preserve"> in final year</w:t>
      </w:r>
    </w:p>
    <w:p w:rsidR="00A62C3D" w:rsidRPr="00A62C3D" w:rsidRDefault="00A62C3D" w:rsidP="00A62C3D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b/>
          <w:sz w:val="21"/>
          <w:szCs w:val="21"/>
        </w:rPr>
      </w:pPr>
      <w:r w:rsidRPr="00A62C3D">
        <w:rPr>
          <w:rFonts w:ascii="Calibri" w:hAnsi="Calibri"/>
          <w:sz w:val="21"/>
          <w:szCs w:val="21"/>
        </w:rPr>
        <w:t>‘Industrial Robotics’ as Professional Development Course in 2nd year. Done autonomous and manual robot during the course</w:t>
      </w:r>
    </w:p>
    <w:p w:rsidR="00A62C3D" w:rsidRPr="00A62C3D" w:rsidRDefault="00A62C3D" w:rsidP="00A62C3D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A62C3D">
        <w:rPr>
          <w:rFonts w:ascii="Calibri" w:hAnsi="Calibri"/>
          <w:sz w:val="21"/>
          <w:szCs w:val="21"/>
        </w:rPr>
        <w:t xml:space="preserve">Have been a member of Cummins Nature Club, Pune.  </w:t>
      </w:r>
    </w:p>
    <w:p w:rsidR="00A62C3D" w:rsidRDefault="00A62C3D" w:rsidP="00A62C3D">
      <w:pPr>
        <w:numPr>
          <w:ilvl w:val="0"/>
          <w:numId w:val="4"/>
        </w:numPr>
        <w:suppressAutoHyphens/>
        <w:rPr>
          <w:rFonts w:ascii="Calibri" w:hAnsi="Calibri"/>
          <w:sz w:val="21"/>
          <w:szCs w:val="21"/>
        </w:rPr>
      </w:pPr>
      <w:r w:rsidRPr="00A62C3D">
        <w:rPr>
          <w:rFonts w:ascii="Calibri" w:hAnsi="Calibri"/>
          <w:sz w:val="21"/>
          <w:szCs w:val="21"/>
        </w:rPr>
        <w:t>Attended many campaigns to spread social awareness to save natural resources</w:t>
      </w:r>
    </w:p>
    <w:p w:rsidR="00754A61" w:rsidRPr="0092748D" w:rsidRDefault="00AD3D2A" w:rsidP="0092748D">
      <w:pPr>
        <w:rPr>
          <w:color w:val="000000"/>
        </w:rPr>
      </w:pPr>
      <w:r>
        <w:rPr>
          <w:rFonts w:ascii="Calibri" w:hAnsi="Calibri"/>
          <w:sz w:val="21"/>
          <w:szCs w:val="21"/>
        </w:rPr>
        <w:pict>
          <v:shape id="_x0000_i1030" type="#_x0000_t75" style="width:8in;height:7.5pt" o:hrpct="0" o:hralign="center" o:hr="t">
            <v:imagedata r:id="rId9" o:title=""/>
          </v:shape>
        </w:pict>
      </w:r>
      <w:r w:rsidR="00754A61">
        <w:rPr>
          <w:color w:val="000000"/>
        </w:rPr>
        <w:br/>
      </w:r>
      <w:r w:rsidR="00754A61"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Achievements</w:t>
      </w:r>
    </w:p>
    <w:p w:rsidR="008E46A0" w:rsidRPr="008E46A0" w:rsidRDefault="008E46A0" w:rsidP="008E46A0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sz w:val="21"/>
          <w:szCs w:val="21"/>
        </w:rPr>
      </w:pPr>
      <w:r w:rsidRPr="008E46A0">
        <w:rPr>
          <w:rFonts w:ascii="Calibri" w:hAnsi="Calibri"/>
          <w:sz w:val="21"/>
          <w:szCs w:val="21"/>
        </w:rPr>
        <w:t>Received appreciation from client</w:t>
      </w:r>
      <w:r>
        <w:rPr>
          <w:rFonts w:ascii="Calibri" w:hAnsi="Calibri"/>
          <w:sz w:val="21"/>
          <w:szCs w:val="21"/>
        </w:rPr>
        <w:t xml:space="preserve">s </w:t>
      </w:r>
      <w:r w:rsidR="00A62C3D">
        <w:rPr>
          <w:rFonts w:ascii="Calibri" w:hAnsi="Calibri"/>
          <w:sz w:val="21"/>
          <w:szCs w:val="21"/>
        </w:rPr>
        <w:t xml:space="preserve">and Tavisca </w:t>
      </w:r>
      <w:r>
        <w:rPr>
          <w:rFonts w:ascii="Calibri" w:hAnsi="Calibri"/>
          <w:sz w:val="21"/>
          <w:szCs w:val="21"/>
        </w:rPr>
        <w:t>fo</w:t>
      </w:r>
      <w:r w:rsidRPr="00A71092">
        <w:rPr>
          <w:rFonts w:ascii="Calibri" w:hAnsi="Calibri" w:cs="Calibri"/>
          <w:bCs/>
          <w:sz w:val="22"/>
          <w:szCs w:val="22"/>
        </w:rPr>
        <w:t xml:space="preserve">r </w:t>
      </w:r>
      <w:r w:rsidRPr="008E46A0">
        <w:rPr>
          <w:rFonts w:ascii="Calibri" w:hAnsi="Calibri"/>
          <w:sz w:val="21"/>
          <w:szCs w:val="21"/>
        </w:rPr>
        <w:t>the pro</w:t>
      </w:r>
      <w:r>
        <w:rPr>
          <w:rFonts w:ascii="Calibri" w:hAnsi="Calibri"/>
          <w:sz w:val="21"/>
          <w:szCs w:val="21"/>
        </w:rPr>
        <w:t>-</w:t>
      </w:r>
      <w:r w:rsidRPr="008E46A0">
        <w:rPr>
          <w:rFonts w:ascii="Calibri" w:hAnsi="Calibri"/>
          <w:sz w:val="21"/>
          <w:szCs w:val="21"/>
        </w:rPr>
        <w:t>activeness, ownership, commitment and efforts in improvising project specific practices.</w:t>
      </w:r>
    </w:p>
    <w:p w:rsidR="00A62C3D" w:rsidRPr="00A62C3D" w:rsidRDefault="00A62C3D" w:rsidP="00A62C3D">
      <w:pPr>
        <w:pStyle w:val="ListParagraph"/>
        <w:numPr>
          <w:ilvl w:val="0"/>
          <w:numId w:val="4"/>
        </w:numPr>
        <w:rPr>
          <w:rFonts w:ascii="Calibri" w:hAnsi="Calibri"/>
          <w:sz w:val="21"/>
          <w:szCs w:val="21"/>
        </w:rPr>
      </w:pPr>
      <w:r w:rsidRPr="00A62C3D">
        <w:rPr>
          <w:rFonts w:ascii="Calibri" w:hAnsi="Calibri"/>
          <w:sz w:val="21"/>
          <w:szCs w:val="21"/>
        </w:rPr>
        <w:t>Won 2nd prize in interschool quiz competition on water.</w:t>
      </w:r>
    </w:p>
    <w:p w:rsidR="009F5303" w:rsidRDefault="00A62C3D" w:rsidP="009F5303">
      <w:pPr>
        <w:numPr>
          <w:ilvl w:val="0"/>
          <w:numId w:val="4"/>
        </w:numPr>
        <w:suppressAutoHyphens/>
        <w:rPr>
          <w:rFonts w:ascii="Calibri" w:hAnsi="Calibri"/>
          <w:sz w:val="21"/>
          <w:szCs w:val="21"/>
        </w:rPr>
      </w:pPr>
      <w:r w:rsidRPr="00A62C3D">
        <w:rPr>
          <w:rFonts w:ascii="Calibri" w:hAnsi="Calibri"/>
          <w:sz w:val="21"/>
          <w:szCs w:val="21"/>
        </w:rPr>
        <w:t>Participated in the project on ‘Water Pollution’ conducted</w:t>
      </w:r>
      <w:r w:rsidRPr="00A62C3D">
        <w:rPr>
          <w:b/>
          <w:bCs/>
        </w:rPr>
        <w:t xml:space="preserve"> </w:t>
      </w:r>
      <w:r w:rsidRPr="00A62C3D">
        <w:rPr>
          <w:rFonts w:ascii="Calibri" w:hAnsi="Calibri"/>
          <w:sz w:val="21"/>
          <w:szCs w:val="21"/>
        </w:rPr>
        <w:t>in school on Mula Mutha river, Pune &amp; have also been the project leader for the same</w:t>
      </w:r>
      <w:r w:rsidR="001D7837">
        <w:rPr>
          <w:rFonts w:ascii="Calibri" w:hAnsi="Calibri"/>
          <w:sz w:val="21"/>
          <w:szCs w:val="21"/>
        </w:rPr>
        <w:t>. Project involved B.Sc. concepts/ experiments.</w:t>
      </w:r>
      <w:r w:rsidR="009F5303">
        <w:rPr>
          <w:rFonts w:ascii="Calibri" w:hAnsi="Calibri"/>
          <w:sz w:val="21"/>
          <w:szCs w:val="21"/>
        </w:rPr>
        <w:t xml:space="preserve"> </w:t>
      </w:r>
    </w:p>
    <w:p w:rsidR="009F5303" w:rsidRPr="009F5303" w:rsidRDefault="009F5303" w:rsidP="009F5303">
      <w:pPr>
        <w:suppressAutoHyphens/>
        <w:ind w:left="360"/>
        <w:rPr>
          <w:rFonts w:ascii="Calibri" w:hAnsi="Calibri"/>
          <w:sz w:val="21"/>
          <w:szCs w:val="21"/>
        </w:rPr>
      </w:pPr>
    </w:p>
    <w:p w:rsidR="00754A61" w:rsidRDefault="00AD3D2A" w:rsidP="00754A61">
      <w:pPr>
        <w:suppressAutoHyphens/>
        <w:rPr>
          <w:color w:val="000000"/>
        </w:rPr>
      </w:pPr>
      <w:r>
        <w:rPr>
          <w:rFonts w:ascii="Calibri" w:hAnsi="Calibri" w:cs="Tahoma"/>
        </w:rPr>
        <w:pict>
          <v:shape id="_x0000_i1031" type="#_x0000_t75" style="width:8in;height:7.5pt" o:hrpct="0" o:hralign="center" o:hr="t">
            <v:imagedata r:id="rId9" o:title=""/>
          </v:shape>
        </w:pict>
      </w:r>
    </w:p>
    <w:p w:rsidR="00754A61" w:rsidRPr="00754A61" w:rsidRDefault="00754A61" w:rsidP="00754A61">
      <w:pPr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Interests &amp; Hobbies</w:t>
      </w:r>
    </w:p>
    <w:p w:rsidR="00754A61" w:rsidRDefault="00754A61" w:rsidP="00754A61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sz w:val="21"/>
          <w:szCs w:val="21"/>
        </w:rPr>
      </w:pPr>
      <w:r w:rsidRPr="00651E6E">
        <w:rPr>
          <w:rFonts w:ascii="Calibri" w:hAnsi="Calibri"/>
          <w:sz w:val="21"/>
          <w:szCs w:val="21"/>
        </w:rPr>
        <w:t>Interesting in the Information</w:t>
      </w:r>
      <w:r w:rsidR="00B07A98">
        <w:rPr>
          <w:rFonts w:ascii="Calibri" w:hAnsi="Calibri"/>
          <w:sz w:val="21"/>
          <w:szCs w:val="21"/>
        </w:rPr>
        <w:t xml:space="preserve"> Security, Database Management.</w:t>
      </w:r>
    </w:p>
    <w:p w:rsidR="00754A61" w:rsidRPr="00B07A98" w:rsidRDefault="00B07A98" w:rsidP="00B07A98">
      <w:pPr>
        <w:numPr>
          <w:ilvl w:val="0"/>
          <w:numId w:val="4"/>
        </w:numPr>
        <w:tabs>
          <w:tab w:val="clear" w:pos="360"/>
          <w:tab w:val="num" w:pos="0"/>
        </w:tabs>
        <w:suppressAutoHyphens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Trekking</w:t>
      </w:r>
      <w:r w:rsidR="00BF40CB">
        <w:rPr>
          <w:rFonts w:ascii="Calibri" w:hAnsi="Calibri"/>
          <w:sz w:val="21"/>
          <w:szCs w:val="21"/>
        </w:rPr>
        <w:t xml:space="preserve">, </w:t>
      </w:r>
      <w:r w:rsidR="0060345E">
        <w:rPr>
          <w:rFonts w:ascii="Calibri" w:hAnsi="Calibri"/>
          <w:sz w:val="21"/>
          <w:szCs w:val="21"/>
        </w:rPr>
        <w:t xml:space="preserve">sketching, </w:t>
      </w:r>
      <w:r w:rsidR="00BF40CB">
        <w:rPr>
          <w:rFonts w:ascii="Calibri" w:hAnsi="Calibri"/>
          <w:sz w:val="21"/>
          <w:szCs w:val="21"/>
        </w:rPr>
        <w:t>drawing, dancing</w:t>
      </w:r>
    </w:p>
    <w:p w:rsidR="00754A61" w:rsidRDefault="00754A61" w:rsidP="00754A61">
      <w:pPr>
        <w:suppressAutoHyphens/>
        <w:rPr>
          <w:rFonts w:ascii="Calibri" w:hAnsi="Calibri" w:cs="Tahoma"/>
        </w:rPr>
      </w:pPr>
    </w:p>
    <w:p w:rsidR="00754A61" w:rsidRDefault="00AD3D2A" w:rsidP="00754A61">
      <w:pPr>
        <w:suppressAutoHyphens/>
        <w:rPr>
          <w:color w:val="000000"/>
        </w:rPr>
      </w:pPr>
      <w:r>
        <w:rPr>
          <w:rFonts w:ascii="Calibri" w:hAnsi="Calibri" w:cs="Tahoma"/>
        </w:rPr>
        <w:pict>
          <v:shape id="_x0000_i1032" type="#_x0000_t75" style="width:8in;height:7.5pt" o:hrpct="0" o:hralign="center" o:hr="t">
            <v:imagedata r:id="rId9" o:title=""/>
          </v:shape>
        </w:pict>
      </w:r>
    </w:p>
    <w:p w:rsidR="00754A61" w:rsidRDefault="00754A61" w:rsidP="00754A61">
      <w:pPr>
        <w:rPr>
          <w:color w:val="000000"/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</w:t>
      </w:r>
    </w:p>
    <w:p w:rsidR="00754A61" w:rsidRDefault="00754A61" w:rsidP="00754A61"/>
    <w:p w:rsidR="00754A61" w:rsidRPr="00E4779E" w:rsidRDefault="00754A61" w:rsidP="00754A61">
      <w:pPr>
        <w:pStyle w:val="Heading4"/>
        <w:numPr>
          <w:ilvl w:val="3"/>
          <w:numId w:val="0"/>
        </w:numPr>
        <w:tabs>
          <w:tab w:val="num" w:pos="0"/>
        </w:tabs>
        <w:suppressAutoHyphens/>
        <w:spacing w:before="50" w:after="0"/>
        <w:ind w:left="864" w:hanging="864"/>
        <w:rPr>
          <w:rFonts w:ascii="Arial" w:hAnsi="Arial" w:cs="Arial"/>
          <w:b w:val="0"/>
          <w:bCs w:val="0"/>
          <w:color w:val="000000"/>
          <w:sz w:val="20"/>
          <w:szCs w:val="20"/>
          <w:lang w:val="en-US" w:eastAsia="en-US"/>
        </w:rPr>
      </w:pPr>
      <w:r>
        <w:rPr>
          <w:b w:val="0"/>
        </w:rPr>
        <w:t xml:space="preserve">I </w:t>
      </w:r>
      <w:r w:rsidRPr="00E4779E">
        <w:rPr>
          <w:rFonts w:ascii="Arial" w:hAnsi="Arial" w:cs="Arial"/>
          <w:b w:val="0"/>
          <w:bCs w:val="0"/>
          <w:color w:val="000000"/>
          <w:sz w:val="20"/>
          <w:szCs w:val="20"/>
          <w:lang w:val="en-US" w:eastAsia="en-US"/>
        </w:rPr>
        <w:t xml:space="preserve">hereby declare that the above information’s provided are True to best of my Knowledge and belief.     </w:t>
      </w:r>
    </w:p>
    <w:p w:rsidR="00754A61" w:rsidRDefault="00754A61" w:rsidP="00754A61"/>
    <w:p w:rsidR="00754A61" w:rsidRDefault="00754A61" w:rsidP="00754A61"/>
    <w:p w:rsidR="00754A61" w:rsidRDefault="00754A61" w:rsidP="00754A61"/>
    <w:p w:rsidR="00754A61" w:rsidRDefault="00754A61" w:rsidP="00754A61"/>
    <w:p w:rsidR="00754A61" w:rsidRPr="00754A61" w:rsidRDefault="00754A61" w:rsidP="00754A61">
      <w:pPr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4A61" w:rsidRPr="00754A61" w:rsidRDefault="00754A61" w:rsidP="00754A61">
      <w:pPr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Date:</w:t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 Aug, 2017</w:t>
      </w: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C74E3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Signature</w:t>
      </w:r>
    </w:p>
    <w:p w:rsidR="00754A61" w:rsidRPr="00754A61" w:rsidRDefault="00754A61" w:rsidP="00754A61">
      <w:pPr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54A61" w:rsidRPr="00754A61" w:rsidRDefault="00754A61" w:rsidP="00754A61">
      <w:pPr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Place: PUNE</w:t>
      </w: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                                                 </w:t>
      </w: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754A61"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Calibri" w:hAnsi="Calibr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Komal Vilas Chavan</w:t>
      </w:r>
    </w:p>
    <w:p w:rsidR="00237812" w:rsidRDefault="00237812" w:rsidP="00754A61"/>
    <w:sectPr w:rsidR="00237812" w:rsidSect="00237812">
      <w:headerReference w:type="default" r:id="rId11"/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9FD" w:rsidRDefault="006969FD">
      <w:r>
        <w:separator/>
      </w:r>
    </w:p>
  </w:endnote>
  <w:endnote w:type="continuationSeparator" w:id="0">
    <w:p w:rsidR="006969FD" w:rsidRDefault="0069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avi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9FD" w:rsidRDefault="006969FD">
      <w:r>
        <w:separator/>
      </w:r>
    </w:p>
  </w:footnote>
  <w:footnote w:type="continuationSeparator" w:id="0">
    <w:p w:rsidR="006969FD" w:rsidRDefault="006969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563" w:rsidRDefault="00DE4563" w:rsidP="00237812">
    <w:pPr>
      <w:jc w:val="center"/>
    </w:pPr>
  </w:p>
  <w:p w:rsidR="00DE4563" w:rsidRDefault="00DE45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3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9B221E0"/>
    <w:multiLevelType w:val="multilevel"/>
    <w:tmpl w:val="A604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B36A5"/>
    <w:multiLevelType w:val="hybridMultilevel"/>
    <w:tmpl w:val="3916932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2DF84F54"/>
    <w:multiLevelType w:val="multilevel"/>
    <w:tmpl w:val="0754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66309A"/>
    <w:multiLevelType w:val="multilevel"/>
    <w:tmpl w:val="7DF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744FEB"/>
    <w:multiLevelType w:val="hybridMultilevel"/>
    <w:tmpl w:val="50705A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66135A0"/>
    <w:multiLevelType w:val="hybridMultilevel"/>
    <w:tmpl w:val="D87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460BF5"/>
    <w:multiLevelType w:val="hybridMultilevel"/>
    <w:tmpl w:val="57305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1AA2DDA"/>
    <w:multiLevelType w:val="hybridMultilevel"/>
    <w:tmpl w:val="A33E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DD4B4F"/>
    <w:multiLevelType w:val="hybridMultilevel"/>
    <w:tmpl w:val="DADCE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20EAF"/>
    <w:multiLevelType w:val="hybridMultilevel"/>
    <w:tmpl w:val="F29E6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7B25EDA"/>
    <w:multiLevelType w:val="multilevel"/>
    <w:tmpl w:val="393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B641E4B"/>
    <w:multiLevelType w:val="multilevel"/>
    <w:tmpl w:val="B9BE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5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5"/>
  </w:num>
  <w:num w:numId="12">
    <w:abstractNumId w:val="12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61"/>
    <w:rsid w:val="00030D35"/>
    <w:rsid w:val="00041E0C"/>
    <w:rsid w:val="000A0D16"/>
    <w:rsid w:val="000C5595"/>
    <w:rsid w:val="000D171C"/>
    <w:rsid w:val="000F31B8"/>
    <w:rsid w:val="00146516"/>
    <w:rsid w:val="00150CA6"/>
    <w:rsid w:val="001541F6"/>
    <w:rsid w:val="00157065"/>
    <w:rsid w:val="0016168B"/>
    <w:rsid w:val="001C1255"/>
    <w:rsid w:val="001D7837"/>
    <w:rsid w:val="0021003F"/>
    <w:rsid w:val="00237812"/>
    <w:rsid w:val="00256DB6"/>
    <w:rsid w:val="002766A5"/>
    <w:rsid w:val="00297B57"/>
    <w:rsid w:val="002A2A68"/>
    <w:rsid w:val="002D1966"/>
    <w:rsid w:val="00327A6A"/>
    <w:rsid w:val="00340927"/>
    <w:rsid w:val="0037593D"/>
    <w:rsid w:val="00385858"/>
    <w:rsid w:val="00397376"/>
    <w:rsid w:val="003C74E3"/>
    <w:rsid w:val="003D2F72"/>
    <w:rsid w:val="003E4FBB"/>
    <w:rsid w:val="00416F6E"/>
    <w:rsid w:val="00420E07"/>
    <w:rsid w:val="004621FE"/>
    <w:rsid w:val="0048481C"/>
    <w:rsid w:val="00494F6E"/>
    <w:rsid w:val="004F3BBD"/>
    <w:rsid w:val="00522F1F"/>
    <w:rsid w:val="005370B8"/>
    <w:rsid w:val="00552028"/>
    <w:rsid w:val="005573E0"/>
    <w:rsid w:val="00564D19"/>
    <w:rsid w:val="005804E4"/>
    <w:rsid w:val="005848CE"/>
    <w:rsid w:val="0060345E"/>
    <w:rsid w:val="006222F7"/>
    <w:rsid w:val="006332D8"/>
    <w:rsid w:val="006402F6"/>
    <w:rsid w:val="00647934"/>
    <w:rsid w:val="00660844"/>
    <w:rsid w:val="006969FD"/>
    <w:rsid w:val="006A7200"/>
    <w:rsid w:val="006B16A3"/>
    <w:rsid w:val="006D3827"/>
    <w:rsid w:val="006D4E1F"/>
    <w:rsid w:val="006F69CC"/>
    <w:rsid w:val="0073792E"/>
    <w:rsid w:val="00754A61"/>
    <w:rsid w:val="007901A9"/>
    <w:rsid w:val="007A151E"/>
    <w:rsid w:val="00800308"/>
    <w:rsid w:val="00810EC6"/>
    <w:rsid w:val="008163ED"/>
    <w:rsid w:val="0083563D"/>
    <w:rsid w:val="008841D3"/>
    <w:rsid w:val="00885F36"/>
    <w:rsid w:val="008D4025"/>
    <w:rsid w:val="008D4541"/>
    <w:rsid w:val="008E14E7"/>
    <w:rsid w:val="008E46A0"/>
    <w:rsid w:val="0090570E"/>
    <w:rsid w:val="0091181C"/>
    <w:rsid w:val="009130F4"/>
    <w:rsid w:val="00925AEB"/>
    <w:rsid w:val="0092748D"/>
    <w:rsid w:val="009509E1"/>
    <w:rsid w:val="009A4153"/>
    <w:rsid w:val="009A65ED"/>
    <w:rsid w:val="009E066D"/>
    <w:rsid w:val="009F5303"/>
    <w:rsid w:val="00A57651"/>
    <w:rsid w:val="00A62C3D"/>
    <w:rsid w:val="00AD3D2A"/>
    <w:rsid w:val="00AF3F54"/>
    <w:rsid w:val="00B062B2"/>
    <w:rsid w:val="00B07A98"/>
    <w:rsid w:val="00B13E14"/>
    <w:rsid w:val="00B25894"/>
    <w:rsid w:val="00B32214"/>
    <w:rsid w:val="00B403C3"/>
    <w:rsid w:val="00BD2C3A"/>
    <w:rsid w:val="00BF40CB"/>
    <w:rsid w:val="00C31541"/>
    <w:rsid w:val="00C31C5F"/>
    <w:rsid w:val="00C91FEE"/>
    <w:rsid w:val="00CB71F0"/>
    <w:rsid w:val="00CD2C5E"/>
    <w:rsid w:val="00D01043"/>
    <w:rsid w:val="00D2078F"/>
    <w:rsid w:val="00D2182C"/>
    <w:rsid w:val="00D21A28"/>
    <w:rsid w:val="00D70620"/>
    <w:rsid w:val="00D84187"/>
    <w:rsid w:val="00DA2DB8"/>
    <w:rsid w:val="00DC4D4C"/>
    <w:rsid w:val="00DE352B"/>
    <w:rsid w:val="00DE4563"/>
    <w:rsid w:val="00DE60B8"/>
    <w:rsid w:val="00E0038C"/>
    <w:rsid w:val="00E10AAC"/>
    <w:rsid w:val="00E82812"/>
    <w:rsid w:val="00E965BE"/>
    <w:rsid w:val="00F04765"/>
    <w:rsid w:val="00F87B37"/>
    <w:rsid w:val="00FB1561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6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54A61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754A61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rsid w:val="00754A61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54A61"/>
    <w:rPr>
      <w:rFonts w:ascii="Palatino Linotype" w:eastAsia="Times New Roman" w:hAnsi="Palatino Linotype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754A61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54A61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61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D2C5E"/>
  </w:style>
  <w:style w:type="paragraph" w:styleId="ListParagraph">
    <w:name w:val="List Paragraph"/>
    <w:basedOn w:val="Normal"/>
    <w:uiPriority w:val="34"/>
    <w:qFormat/>
    <w:rsid w:val="00A62C3D"/>
    <w:pPr>
      <w:ind w:left="720"/>
      <w:contextualSpacing/>
    </w:pPr>
  </w:style>
  <w:style w:type="paragraph" w:customStyle="1" w:styleId="Default">
    <w:name w:val="Default"/>
    <w:rsid w:val="00161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4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1FE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B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A6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54A61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754A61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rsid w:val="00754A61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54A61"/>
    <w:rPr>
      <w:rFonts w:ascii="Palatino Linotype" w:eastAsia="Times New Roman" w:hAnsi="Palatino Linotype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754A61"/>
    <w:pPr>
      <w:spacing w:after="120"/>
    </w:pPr>
    <w:rPr>
      <w:rFonts w:cs="Times New Roman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54A61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A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A61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D2C5E"/>
  </w:style>
  <w:style w:type="paragraph" w:styleId="ListParagraph">
    <w:name w:val="List Paragraph"/>
    <w:basedOn w:val="Normal"/>
    <w:uiPriority w:val="34"/>
    <w:qFormat/>
    <w:rsid w:val="00A62C3D"/>
    <w:pPr>
      <w:ind w:left="720"/>
      <w:contextualSpacing/>
    </w:pPr>
  </w:style>
  <w:style w:type="paragraph" w:customStyle="1" w:styleId="Default">
    <w:name w:val="Default"/>
    <w:rsid w:val="00161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4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1FEE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54D28-A564-4EF1-B0C8-E4E56526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Chavan</dc:creator>
  <cp:lastModifiedBy>Komal Chavan</cp:lastModifiedBy>
  <cp:revision>47</cp:revision>
  <dcterms:created xsi:type="dcterms:W3CDTF">2017-03-20T17:33:00Z</dcterms:created>
  <dcterms:modified xsi:type="dcterms:W3CDTF">2017-11-09T05:55:00Z</dcterms:modified>
</cp:coreProperties>
</file>